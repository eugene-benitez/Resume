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E3FDC8D" w14:textId="137FD06C" w:rsidR="00732F6D" w:rsidRDefault="00663B5E" w:rsidP="0037645A">
      <w:pPr>
        <w:pStyle w:val="divdocumentdivname"/>
        <w:pBdr>
          <w:top w:val="single" w:sz="8" w:space="0" w:color="000000"/>
          <w:bottom w:val="single" w:sz="8" w:space="16" w:color="000000"/>
        </w:pBdr>
        <w:spacing w:line="800" w:lineRule="atLeast"/>
        <w:jc w:val="center"/>
        <w:rPr>
          <w:b/>
          <w:bCs/>
          <w:smallCaps/>
          <w:sz w:val="48"/>
          <w:szCs w:val="48"/>
        </w:rPr>
      </w:pPr>
      <w:r>
        <w:rPr>
          <w:rStyle w:val="span"/>
          <w:b/>
          <w:bCs/>
          <w:smallCaps/>
          <w:sz w:val="48"/>
          <w:szCs w:val="48"/>
        </w:rPr>
        <w:t xml:space="preserve"> </w:t>
      </w:r>
      <w:r w:rsidR="00E50EB8">
        <w:rPr>
          <w:rStyle w:val="span"/>
          <w:b/>
          <w:bCs/>
          <w:smallCaps/>
          <w:sz w:val="48"/>
          <w:szCs w:val="48"/>
        </w:rPr>
        <w:t>Eugene</w:t>
      </w:r>
      <w:r w:rsidR="00E50EB8">
        <w:rPr>
          <w:b/>
          <w:bCs/>
          <w:smallCaps/>
          <w:sz w:val="48"/>
          <w:szCs w:val="48"/>
        </w:rPr>
        <w:t xml:space="preserve"> </w:t>
      </w:r>
      <w:r w:rsidR="00E50EB8">
        <w:rPr>
          <w:rStyle w:val="span"/>
          <w:b/>
          <w:bCs/>
          <w:smallCaps/>
          <w:sz w:val="48"/>
          <w:szCs w:val="48"/>
        </w:rPr>
        <w:t>Benitez Jr.</w:t>
      </w:r>
    </w:p>
    <w:p w14:paraId="52FD0807" w14:textId="77777777" w:rsidR="00732F6D" w:rsidRDefault="00E50EB8">
      <w:pPr>
        <w:pStyle w:val="divdocumentdivlowerborder"/>
        <w:spacing w:before="40"/>
      </w:pPr>
      <w:r>
        <w:t> </w:t>
      </w:r>
    </w:p>
    <w:p w14:paraId="5029E995" w14:textId="77777777" w:rsidR="00732F6D" w:rsidRDefault="00E50EB8">
      <w:pPr>
        <w:pStyle w:val="div"/>
        <w:spacing w:line="0" w:lineRule="atLeast"/>
        <w:rPr>
          <w:sz w:val="0"/>
          <w:szCs w:val="0"/>
        </w:rPr>
      </w:pPr>
      <w:r>
        <w:rPr>
          <w:sz w:val="0"/>
          <w:szCs w:val="0"/>
        </w:rPr>
        <w:t> </w:t>
      </w:r>
    </w:p>
    <w:p w14:paraId="72F2C853" w14:textId="5A61461D" w:rsidR="00732F6D" w:rsidRDefault="00AF448C">
      <w:pPr>
        <w:pStyle w:val="divaddress"/>
        <w:pBdr>
          <w:bottom w:val="none" w:sz="0" w:space="10" w:color="auto"/>
        </w:pBdr>
        <w:spacing w:before="200"/>
      </w:pPr>
      <w:r>
        <w:rPr>
          <w:rStyle w:val="span"/>
          <w:sz w:val="22"/>
          <w:szCs w:val="22"/>
        </w:rPr>
        <w:t>Los Angeles</w:t>
      </w:r>
      <w:r w:rsidR="00E50EB8">
        <w:rPr>
          <w:rStyle w:val="span"/>
          <w:sz w:val="22"/>
          <w:szCs w:val="22"/>
        </w:rPr>
        <w:t>, California</w:t>
      </w:r>
      <w:r>
        <w:rPr>
          <w:rStyle w:val="span"/>
          <w:sz w:val="22"/>
          <w:szCs w:val="22"/>
        </w:rPr>
        <w:t xml:space="preserve"> </w:t>
      </w:r>
      <w:r w:rsidR="00E50EB8">
        <w:rPr>
          <w:rStyle w:val="documentbullet"/>
          <w:sz w:val="22"/>
          <w:szCs w:val="22"/>
        </w:rPr>
        <w:t>♦</w:t>
      </w:r>
      <w:r w:rsidR="00E50EB8">
        <w:rPr>
          <w:rStyle w:val="divdocumentdivaddressli"/>
        </w:rPr>
        <w:t xml:space="preserve"> </w:t>
      </w:r>
      <w:r w:rsidR="00E50EB8">
        <w:rPr>
          <w:rStyle w:val="span"/>
          <w:sz w:val="22"/>
          <w:szCs w:val="22"/>
        </w:rPr>
        <w:t>5623930313</w:t>
      </w:r>
      <w:r w:rsidR="00E50EB8">
        <w:t xml:space="preserve"> </w:t>
      </w:r>
      <w:r w:rsidR="00E50EB8">
        <w:rPr>
          <w:rStyle w:val="documentbullet"/>
          <w:sz w:val="22"/>
          <w:szCs w:val="22"/>
        </w:rPr>
        <w:t>♦</w:t>
      </w:r>
      <w:r w:rsidR="00E50EB8">
        <w:rPr>
          <w:rStyle w:val="divdocumentdivaddressli"/>
        </w:rPr>
        <w:t xml:space="preserve"> </w:t>
      </w:r>
      <w:r w:rsidR="00E50EB8">
        <w:rPr>
          <w:rStyle w:val="span"/>
          <w:sz w:val="22"/>
          <w:szCs w:val="22"/>
        </w:rPr>
        <w:t>eugenebenitez@protonmail.com</w:t>
      </w:r>
      <w:r w:rsidR="00E50EB8">
        <w:t xml:space="preserve"> </w:t>
      </w:r>
    </w:p>
    <w:p w14:paraId="60CBB20E" w14:textId="2C0D67B6" w:rsidR="00670CB9" w:rsidRPr="00670CB9" w:rsidRDefault="00670CB9">
      <w:pPr>
        <w:pStyle w:val="divaddress"/>
        <w:pBdr>
          <w:bottom w:val="none" w:sz="0" w:space="10" w:color="auto"/>
        </w:pBdr>
        <w:spacing w:before="200"/>
        <w:rPr>
          <w:rStyle w:val="span"/>
        </w:rPr>
      </w:pPr>
      <w:r w:rsidRPr="00670CB9">
        <w:rPr>
          <w:rStyle w:val="span"/>
        </w:rPr>
        <w:t>Project Management Professional (PMP)®</w:t>
      </w:r>
      <w:r w:rsidRPr="00670CB9">
        <w:rPr>
          <w:rStyle w:val="span"/>
        </w:rPr>
        <w:br/>
        <w:t>Certified ScrumMaster (CSM)®</w:t>
      </w:r>
      <w:r w:rsidRPr="00670CB9">
        <w:rPr>
          <w:rStyle w:val="span"/>
        </w:rPr>
        <w:br/>
        <w:t>Advanced Certified Scrum Developer (A-</w:t>
      </w:r>
      <w:r w:rsidRPr="00670CB9">
        <w:rPr>
          <w:rStyle w:val="span"/>
        </w:rPr>
        <w:t>CSD) ℠</w:t>
      </w:r>
    </w:p>
    <w:p w14:paraId="66FC1821" w14:textId="1EA08308" w:rsidR="00732F6D" w:rsidRDefault="00E50EB8">
      <w:pPr>
        <w:pStyle w:val="divdocumentsinglecolumn"/>
        <w:spacing w:before="260" w:line="400" w:lineRule="atLeast"/>
        <w:jc w:val="center"/>
      </w:pPr>
      <w:r>
        <w:rPr>
          <w:rStyle w:val="span"/>
        </w:rPr>
        <w:t>linkedin.com/in/</w:t>
      </w:r>
      <w:proofErr w:type="spellStart"/>
      <w:r>
        <w:rPr>
          <w:rStyle w:val="span"/>
        </w:rPr>
        <w:t>eugenebenitezjr</w:t>
      </w:r>
      <w:proofErr w:type="spellEnd"/>
      <w:r>
        <w:t xml:space="preserve"> </w:t>
      </w:r>
      <w:r>
        <w:rPr>
          <w:rStyle w:val="documentbullet"/>
        </w:rPr>
        <w:t>♦</w:t>
      </w:r>
      <w:r>
        <w:rPr>
          <w:rStyle w:val="divdocumentdivadnlLnksli"/>
        </w:rPr>
        <w:t xml:space="preserve"> </w:t>
      </w:r>
      <w:r>
        <w:rPr>
          <w:rStyle w:val="span"/>
        </w:rPr>
        <w:t>github.com/</w:t>
      </w:r>
      <w:proofErr w:type="spellStart"/>
      <w:r>
        <w:rPr>
          <w:rStyle w:val="span"/>
        </w:rPr>
        <w:t>eugene-benitez</w:t>
      </w:r>
      <w:proofErr w:type="spellEnd"/>
      <w:r>
        <w:t xml:space="preserve"> </w:t>
      </w:r>
    </w:p>
    <w:p w14:paraId="70368D1E" w14:textId="77777777" w:rsidR="00732F6D" w:rsidRDefault="00E50EB8">
      <w:pPr>
        <w:pStyle w:val="divdocumentdivheading"/>
        <w:tabs>
          <w:tab w:val="left" w:pos="3717"/>
          <w:tab w:val="left" w:pos="10760"/>
        </w:tabs>
        <w:spacing w:before="260" w:line="400" w:lineRule="atLeast"/>
        <w:jc w:val="center"/>
        <w:rPr>
          <w:smallCaps/>
        </w:rPr>
      </w:pPr>
      <w:r>
        <w:rPr>
          <w:smallCaps/>
        </w:rPr>
        <w:t xml:space="preserve"> </w:t>
      </w:r>
      <w:r>
        <w:rPr>
          <w:strike/>
          <w:color w:val="000000"/>
          <w:sz w:val="30"/>
        </w:rPr>
        <w:tab/>
      </w:r>
      <w:r>
        <w:rPr>
          <w:rStyle w:val="divdocumentdivsectiontitle"/>
          <w:smallCaps/>
          <w:shd w:val="clear" w:color="auto" w:fill="FFFFFF"/>
        </w:rPr>
        <w:t xml:space="preserve">   Professional Summary   </w:t>
      </w:r>
      <w:r>
        <w:rPr>
          <w:strike/>
          <w:color w:val="000000"/>
          <w:sz w:val="30"/>
        </w:rPr>
        <w:tab/>
      </w:r>
    </w:p>
    <w:p w14:paraId="77D09DA6" w14:textId="427737EF" w:rsidR="00732F6D" w:rsidRDefault="00E50EB8">
      <w:pPr>
        <w:pStyle w:val="p"/>
        <w:spacing w:line="400" w:lineRule="atLeast"/>
      </w:pPr>
      <w:r>
        <w:t>A member of the California Army National Guard and Software Developer skilled at technical leadership, communication and presentations. Experienced in full project life cycle from design to implementation to integration. Respectful self-motivator gifted at finding reliable solutions for software issues.  Focused on expanding knowledge and abilities in design, programming and quality assurance. Seeking a position of increased responsibility with a growing team. Over 8 years' experience in management information systems, data analytics and executive management.</w:t>
      </w:r>
      <w:r w:rsidR="00A9453F">
        <w:t xml:space="preserve"> </w:t>
      </w:r>
    </w:p>
    <w:p w14:paraId="193CDCEC" w14:textId="77777777" w:rsidR="00732F6D" w:rsidRDefault="00E50EB8">
      <w:pPr>
        <w:pStyle w:val="divdocumentdivheading"/>
        <w:tabs>
          <w:tab w:val="left" w:pos="4171"/>
          <w:tab w:val="left" w:pos="10760"/>
        </w:tabs>
        <w:spacing w:before="260" w:line="400" w:lineRule="atLeast"/>
        <w:jc w:val="center"/>
        <w:rPr>
          <w:smallCaps/>
        </w:rPr>
      </w:pPr>
      <w:r>
        <w:rPr>
          <w:smallCaps/>
        </w:rPr>
        <w:t xml:space="preserve"> </w:t>
      </w:r>
      <w:r>
        <w:rPr>
          <w:strike/>
          <w:color w:val="000000"/>
          <w:sz w:val="30"/>
        </w:rPr>
        <w:tab/>
      </w:r>
      <w:r>
        <w:rPr>
          <w:rStyle w:val="divdocumentdivsectiontitle"/>
          <w:smallCaps/>
          <w:shd w:val="clear" w:color="auto" w:fill="FFFFFF"/>
        </w:rPr>
        <w:t xml:space="preserve">   Technical Skills   </w:t>
      </w:r>
      <w:r>
        <w:rPr>
          <w:strike/>
          <w:color w:val="000000"/>
          <w:sz w:val="30"/>
        </w:rPr>
        <w:tab/>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378"/>
        <w:gridCol w:w="5378"/>
      </w:tblGrid>
      <w:tr w:rsidR="00732F6D" w14:paraId="39381696" w14:textId="77777777">
        <w:tc>
          <w:tcPr>
            <w:tcW w:w="5378" w:type="dxa"/>
            <w:tcMar>
              <w:top w:w="5" w:type="dxa"/>
              <w:left w:w="5" w:type="dxa"/>
              <w:bottom w:w="5" w:type="dxa"/>
              <w:right w:w="5" w:type="dxa"/>
            </w:tcMar>
            <w:hideMark/>
          </w:tcPr>
          <w:p w14:paraId="4EF407B3" w14:textId="474C0DF8" w:rsidR="00732F6D" w:rsidRDefault="007D6F94">
            <w:pPr>
              <w:pStyle w:val="divdocumentulli"/>
              <w:numPr>
                <w:ilvl w:val="0"/>
                <w:numId w:val="1"/>
              </w:numPr>
              <w:spacing w:line="400" w:lineRule="atLeast"/>
              <w:ind w:left="460" w:hanging="210"/>
            </w:pPr>
            <w:r>
              <w:t>Systems Engineering</w:t>
            </w:r>
          </w:p>
          <w:p w14:paraId="02D84030" w14:textId="63B957FF" w:rsidR="00732F6D" w:rsidRDefault="00E50EB8">
            <w:pPr>
              <w:pStyle w:val="divdocumentulli"/>
              <w:numPr>
                <w:ilvl w:val="0"/>
                <w:numId w:val="1"/>
              </w:numPr>
              <w:spacing w:line="400" w:lineRule="atLeast"/>
              <w:ind w:left="460" w:hanging="210"/>
            </w:pPr>
            <w:r>
              <w:t xml:space="preserve">Software </w:t>
            </w:r>
            <w:r w:rsidR="007D6F94">
              <w:t>Engineering</w:t>
            </w:r>
          </w:p>
          <w:p w14:paraId="3D2322F7" w14:textId="77777777" w:rsidR="00732F6D" w:rsidRDefault="00E50EB8">
            <w:pPr>
              <w:pStyle w:val="divdocumentulli"/>
              <w:numPr>
                <w:ilvl w:val="0"/>
                <w:numId w:val="1"/>
              </w:numPr>
              <w:spacing w:line="400" w:lineRule="atLeast"/>
              <w:ind w:left="460" w:hanging="210"/>
            </w:pPr>
            <w:r>
              <w:t>API design knowledge</w:t>
            </w:r>
          </w:p>
          <w:p w14:paraId="08013A0C" w14:textId="543BE957" w:rsidR="00732F6D" w:rsidRDefault="00BC2200">
            <w:pPr>
              <w:pStyle w:val="divdocumentulli"/>
              <w:numPr>
                <w:ilvl w:val="0"/>
                <w:numId w:val="1"/>
              </w:numPr>
              <w:spacing w:line="400" w:lineRule="atLeast"/>
              <w:ind w:left="460" w:hanging="210"/>
            </w:pPr>
            <w:r>
              <w:t>Agile Project Management</w:t>
            </w:r>
          </w:p>
          <w:p w14:paraId="321CA073" w14:textId="77777777" w:rsidR="00732F6D" w:rsidRDefault="00E50EB8">
            <w:pPr>
              <w:pStyle w:val="divdocumentulli"/>
              <w:numPr>
                <w:ilvl w:val="0"/>
                <w:numId w:val="1"/>
              </w:numPr>
              <w:spacing w:line="400" w:lineRule="atLeast"/>
              <w:ind w:left="460" w:hanging="210"/>
            </w:pPr>
            <w:r>
              <w:t>JavaScript (Full-Stack) knowledge</w:t>
            </w:r>
          </w:p>
          <w:p w14:paraId="66E38980" w14:textId="77777777" w:rsidR="00732F6D" w:rsidRDefault="00E50EB8">
            <w:pPr>
              <w:pStyle w:val="divdocumentulli"/>
              <w:numPr>
                <w:ilvl w:val="0"/>
                <w:numId w:val="1"/>
              </w:numPr>
              <w:spacing w:line="400" w:lineRule="atLeast"/>
              <w:ind w:left="460" w:hanging="210"/>
            </w:pPr>
            <w:r>
              <w:t>Python (Full-Stack) knowledge</w:t>
            </w:r>
          </w:p>
          <w:p w14:paraId="087354BE" w14:textId="77777777" w:rsidR="006653D3" w:rsidRDefault="006653D3">
            <w:pPr>
              <w:pStyle w:val="divdocumentulli"/>
              <w:numPr>
                <w:ilvl w:val="0"/>
                <w:numId w:val="1"/>
              </w:numPr>
              <w:spacing w:line="400" w:lineRule="atLeast"/>
              <w:ind w:left="460" w:hanging="210"/>
            </w:pPr>
            <w:r>
              <w:t>AWS Deployment</w:t>
            </w:r>
          </w:p>
          <w:p w14:paraId="0F441733" w14:textId="20982941" w:rsidR="00926811" w:rsidRDefault="00926811" w:rsidP="00926811">
            <w:pPr>
              <w:pStyle w:val="divdocumentulli"/>
              <w:spacing w:line="400" w:lineRule="atLeast"/>
            </w:pPr>
          </w:p>
        </w:tc>
        <w:tc>
          <w:tcPr>
            <w:tcW w:w="5378" w:type="dxa"/>
            <w:tcBorders>
              <w:left w:val="single" w:sz="8" w:space="0" w:color="FEFDFD"/>
            </w:tcBorders>
            <w:tcMar>
              <w:top w:w="5" w:type="dxa"/>
              <w:left w:w="10" w:type="dxa"/>
              <w:bottom w:w="5" w:type="dxa"/>
              <w:right w:w="5" w:type="dxa"/>
            </w:tcMar>
            <w:hideMark/>
          </w:tcPr>
          <w:p w14:paraId="423AB494" w14:textId="77777777" w:rsidR="00732F6D" w:rsidRDefault="00E50EB8">
            <w:pPr>
              <w:pStyle w:val="divdocumentulli"/>
              <w:numPr>
                <w:ilvl w:val="0"/>
                <w:numId w:val="2"/>
              </w:numPr>
              <w:spacing w:line="400" w:lineRule="atLeast"/>
              <w:ind w:left="460" w:hanging="210"/>
            </w:pPr>
            <w:r>
              <w:t>C# (Full-Stack) knowledge</w:t>
            </w:r>
          </w:p>
          <w:p w14:paraId="612E5C51" w14:textId="77777777" w:rsidR="00732F6D" w:rsidRDefault="00E50EB8">
            <w:pPr>
              <w:pStyle w:val="divdocumentulli"/>
              <w:numPr>
                <w:ilvl w:val="0"/>
                <w:numId w:val="2"/>
              </w:numPr>
              <w:spacing w:line="400" w:lineRule="atLeast"/>
              <w:ind w:left="460" w:hanging="210"/>
            </w:pPr>
            <w:r>
              <w:t>Proficient in HTML5, CSS3, SASS, Bootstrap, Angular 8, jQuery, AJAX, API Front-End technologies</w:t>
            </w:r>
          </w:p>
          <w:p w14:paraId="4A98855D" w14:textId="77777777" w:rsidR="00732F6D" w:rsidRDefault="00E50EB8">
            <w:pPr>
              <w:pStyle w:val="divdocumentulli"/>
              <w:numPr>
                <w:ilvl w:val="0"/>
                <w:numId w:val="2"/>
              </w:numPr>
              <w:spacing w:line="400" w:lineRule="atLeast"/>
              <w:ind w:left="460" w:hanging="210"/>
            </w:pPr>
            <w:r>
              <w:t>Proficient in MySQL, NoSQL databases</w:t>
            </w:r>
          </w:p>
          <w:p w14:paraId="584116E0" w14:textId="77777777" w:rsidR="00732F6D" w:rsidRDefault="00E50EB8">
            <w:pPr>
              <w:pStyle w:val="divdocumentulli"/>
              <w:numPr>
                <w:ilvl w:val="0"/>
                <w:numId w:val="2"/>
              </w:numPr>
              <w:spacing w:line="400" w:lineRule="atLeast"/>
              <w:ind w:left="460" w:hanging="210"/>
            </w:pPr>
            <w:r>
              <w:t>Proficient in Express, Django, Flask, Angular frameworks</w:t>
            </w:r>
          </w:p>
          <w:p w14:paraId="54178443" w14:textId="77777777" w:rsidR="00732F6D" w:rsidRDefault="00E50EB8">
            <w:pPr>
              <w:pStyle w:val="divdocumentulli"/>
              <w:numPr>
                <w:ilvl w:val="0"/>
                <w:numId w:val="2"/>
              </w:numPr>
              <w:spacing w:line="400" w:lineRule="atLeast"/>
              <w:ind w:left="460" w:hanging="210"/>
            </w:pPr>
            <w:r>
              <w:t>Proficient in RESTful, MVC, ORM, OOP, Agile methodologies</w:t>
            </w:r>
          </w:p>
          <w:p w14:paraId="3C61333B" w14:textId="49F52F57" w:rsidR="00E304B8" w:rsidRDefault="00E50EB8" w:rsidP="00E304B8">
            <w:pPr>
              <w:pStyle w:val="divdocumentulli"/>
              <w:numPr>
                <w:ilvl w:val="0"/>
                <w:numId w:val="2"/>
              </w:numPr>
              <w:spacing w:line="400" w:lineRule="atLeast"/>
              <w:ind w:left="460" w:hanging="210"/>
            </w:pPr>
            <w:r>
              <w:t>Proficient in GitHub, AWS, Node.js development tools</w:t>
            </w:r>
          </w:p>
          <w:p w14:paraId="640B3205" w14:textId="77777777" w:rsidR="00E304B8" w:rsidRDefault="00E304B8" w:rsidP="00E304B8">
            <w:pPr>
              <w:pStyle w:val="divdocumentulli"/>
              <w:spacing w:line="400" w:lineRule="atLeast"/>
            </w:pPr>
          </w:p>
          <w:p w14:paraId="0C27ADE7" w14:textId="77777777" w:rsidR="00926811" w:rsidRDefault="00926811" w:rsidP="00E304B8">
            <w:pPr>
              <w:pStyle w:val="divdocumentulli"/>
              <w:spacing w:line="400" w:lineRule="atLeast"/>
            </w:pPr>
          </w:p>
          <w:p w14:paraId="2539E5F8" w14:textId="6B3CF4E2" w:rsidR="00E304B8" w:rsidRDefault="00E304B8" w:rsidP="00E304B8">
            <w:pPr>
              <w:pStyle w:val="divdocumentulli"/>
              <w:spacing w:line="400" w:lineRule="atLeast"/>
            </w:pPr>
          </w:p>
        </w:tc>
      </w:tr>
    </w:tbl>
    <w:p w14:paraId="37C75AE0" w14:textId="270F0738" w:rsidR="00732F6D" w:rsidRDefault="00E50EB8">
      <w:pPr>
        <w:pStyle w:val="divdocumentdivheading"/>
        <w:tabs>
          <w:tab w:val="left" w:pos="4292"/>
          <w:tab w:val="left" w:pos="10760"/>
        </w:tabs>
        <w:spacing w:before="260" w:line="400" w:lineRule="atLeast"/>
        <w:jc w:val="center"/>
        <w:rPr>
          <w:smallCaps/>
        </w:rPr>
      </w:pPr>
      <w:r>
        <w:rPr>
          <w:smallCaps/>
        </w:rPr>
        <w:lastRenderedPageBreak/>
        <w:t xml:space="preserve"> </w:t>
      </w:r>
      <w:r>
        <w:rPr>
          <w:strike/>
          <w:color w:val="000000"/>
          <w:sz w:val="30"/>
        </w:rPr>
        <w:tab/>
      </w:r>
      <w:r>
        <w:rPr>
          <w:rStyle w:val="divdocumentdivsectiontitle"/>
          <w:smallCaps/>
          <w:shd w:val="clear" w:color="auto" w:fill="FFFFFF"/>
        </w:rPr>
        <w:t xml:space="preserve">   Work History  </w:t>
      </w:r>
      <w:r>
        <w:rPr>
          <w:strike/>
          <w:color w:val="000000"/>
          <w:sz w:val="30"/>
        </w:rPr>
        <w:tab/>
      </w:r>
    </w:p>
    <w:p w14:paraId="1C5D6DAD" w14:textId="4E28ED7F" w:rsidR="00AF448C" w:rsidRDefault="00AF448C" w:rsidP="00AF448C">
      <w:pPr>
        <w:pStyle w:val="divdocumentsinglecolumn"/>
        <w:spacing w:line="400" w:lineRule="atLeast"/>
      </w:pPr>
      <w:r>
        <w:rPr>
          <w:rStyle w:val="spanjobtitle"/>
        </w:rPr>
        <w:t>Embedded Software Engineer</w:t>
      </w:r>
      <w:r>
        <w:rPr>
          <w:rStyle w:val="span"/>
        </w:rPr>
        <w:t>, 0</w:t>
      </w:r>
      <w:r>
        <w:rPr>
          <w:rStyle w:val="span"/>
        </w:rPr>
        <w:t>8</w:t>
      </w:r>
      <w:r>
        <w:rPr>
          <w:rStyle w:val="span"/>
        </w:rPr>
        <w:t xml:space="preserve">/2019 to Current, </w:t>
      </w:r>
      <w:r w:rsidRPr="00487DC1">
        <w:rPr>
          <w:sz w:val="21"/>
          <w:szCs w:val="21"/>
        </w:rPr>
        <w:t>Hours per Week: 40</w:t>
      </w:r>
    </w:p>
    <w:p w14:paraId="474541A4" w14:textId="70F4248A" w:rsidR="00AF448C" w:rsidRDefault="00AF448C" w:rsidP="00AF448C">
      <w:pPr>
        <w:pStyle w:val="spanpaddedlineParagraph"/>
        <w:spacing w:line="400" w:lineRule="atLeast"/>
        <w:rPr>
          <w:rStyle w:val="span"/>
        </w:rPr>
      </w:pPr>
      <w:r>
        <w:rPr>
          <w:rStyle w:val="spancompanyname"/>
        </w:rPr>
        <w:t>Northrop Grumman</w:t>
      </w:r>
      <w:r>
        <w:rPr>
          <w:rStyle w:val="span"/>
        </w:rPr>
        <w:t xml:space="preserve"> – </w:t>
      </w:r>
      <w:r w:rsidRPr="00AF448C">
        <w:rPr>
          <w:rStyle w:val="span"/>
        </w:rPr>
        <w:t>Naval Air Warfare Center Weapons Division</w:t>
      </w:r>
      <w:r>
        <w:rPr>
          <w:rStyle w:val="span"/>
        </w:rPr>
        <w:t>, CA</w:t>
      </w:r>
    </w:p>
    <w:p w14:paraId="46F40878" w14:textId="1AFA4074" w:rsidR="00AF448C" w:rsidRPr="0065718A" w:rsidRDefault="00AF448C" w:rsidP="00AF448C">
      <w:pPr>
        <w:spacing w:after="40"/>
        <w:ind w:right="288"/>
        <w:rPr>
          <w:sz w:val="21"/>
          <w:szCs w:val="21"/>
        </w:rPr>
      </w:pPr>
      <w:r w:rsidRPr="0065718A">
        <w:rPr>
          <w:sz w:val="21"/>
          <w:szCs w:val="21"/>
        </w:rPr>
        <w:t xml:space="preserve">Supervisor: </w:t>
      </w:r>
      <w:r>
        <w:rPr>
          <w:sz w:val="21"/>
          <w:szCs w:val="21"/>
        </w:rPr>
        <w:t>Alfred Camposogrado</w:t>
      </w:r>
      <w:r w:rsidRPr="0065718A">
        <w:rPr>
          <w:sz w:val="21"/>
          <w:szCs w:val="21"/>
        </w:rPr>
        <w:tab/>
      </w:r>
      <w:r w:rsidRPr="0065718A">
        <w:rPr>
          <w:sz w:val="21"/>
          <w:szCs w:val="21"/>
        </w:rPr>
        <w:tab/>
      </w:r>
      <w:r w:rsidRPr="0065718A">
        <w:rPr>
          <w:sz w:val="21"/>
          <w:szCs w:val="21"/>
        </w:rPr>
        <w:tab/>
      </w:r>
      <w:r>
        <w:rPr>
          <w:sz w:val="21"/>
          <w:szCs w:val="21"/>
        </w:rPr>
        <w:t xml:space="preserve">                                    Email: Alfred.Camposogrado@NGC.com</w:t>
      </w:r>
    </w:p>
    <w:p w14:paraId="0A233432" w14:textId="01C5B647" w:rsidR="00670CB9" w:rsidRPr="00670CB9" w:rsidRDefault="00670CB9" w:rsidP="00670CB9">
      <w:pPr>
        <w:pStyle w:val="divdocumentsinglecolumn"/>
        <w:numPr>
          <w:ilvl w:val="0"/>
          <w:numId w:val="11"/>
        </w:numPr>
        <w:spacing w:line="400" w:lineRule="atLeast"/>
        <w:rPr>
          <w:rStyle w:val="span"/>
          <w:b/>
          <w:bCs/>
        </w:rPr>
      </w:pPr>
      <w:r w:rsidRPr="00670CB9">
        <w:rPr>
          <w:rStyle w:val="span"/>
        </w:rPr>
        <w:t xml:space="preserve">Perform embedded software development for airborne electronic warfare </w:t>
      </w:r>
      <w:r w:rsidRPr="00670CB9">
        <w:rPr>
          <w:rStyle w:val="span"/>
        </w:rPr>
        <w:t>system</w:t>
      </w:r>
      <w:r>
        <w:rPr>
          <w:rStyle w:val="span"/>
        </w:rPr>
        <w:t>s.</w:t>
      </w:r>
    </w:p>
    <w:p w14:paraId="0DA5BA4C" w14:textId="77777777" w:rsidR="00670CB9" w:rsidRPr="00670CB9" w:rsidRDefault="00670CB9" w:rsidP="00670CB9">
      <w:pPr>
        <w:pStyle w:val="divdocumentsinglecolumn"/>
        <w:numPr>
          <w:ilvl w:val="0"/>
          <w:numId w:val="11"/>
        </w:numPr>
        <w:spacing w:line="400" w:lineRule="atLeast"/>
        <w:rPr>
          <w:rStyle w:val="span"/>
          <w:b/>
          <w:bCs/>
        </w:rPr>
      </w:pPr>
      <w:r>
        <w:rPr>
          <w:rStyle w:val="span"/>
        </w:rPr>
        <w:t>S</w:t>
      </w:r>
      <w:r w:rsidRPr="00670CB9">
        <w:rPr>
          <w:rStyle w:val="span"/>
        </w:rPr>
        <w:t xml:space="preserve">upport the design, coding, testing, integration, and verification of mission-critical platforms, including vehicles, sensors, and/or communications. </w:t>
      </w:r>
    </w:p>
    <w:p w14:paraId="2DD92DEB" w14:textId="18EE6BAE" w:rsidR="00AF448C" w:rsidRDefault="00670CB9" w:rsidP="00670CB9">
      <w:pPr>
        <w:pStyle w:val="divdocumentsinglecolumn"/>
        <w:numPr>
          <w:ilvl w:val="0"/>
          <w:numId w:val="11"/>
        </w:numPr>
        <w:spacing w:line="400" w:lineRule="atLeast"/>
        <w:rPr>
          <w:rStyle w:val="spanjobtitle"/>
        </w:rPr>
      </w:pPr>
      <w:r w:rsidRPr="00670CB9">
        <w:rPr>
          <w:rStyle w:val="span"/>
        </w:rPr>
        <w:t>Systems engineering includes software requirements development, software integration at both the unit level and systems level, software testing, and hardware/software integration.</w:t>
      </w:r>
    </w:p>
    <w:p w14:paraId="06FC6939" w14:textId="77777777" w:rsidR="00AF448C" w:rsidRDefault="00AF448C">
      <w:pPr>
        <w:pStyle w:val="divdocumentsinglecolumn"/>
        <w:spacing w:line="400" w:lineRule="atLeast"/>
        <w:rPr>
          <w:rStyle w:val="spanjobtitle"/>
        </w:rPr>
      </w:pPr>
    </w:p>
    <w:p w14:paraId="78CBE0EB" w14:textId="6A1B315C" w:rsidR="00663B5E" w:rsidRDefault="00E50EB8">
      <w:pPr>
        <w:pStyle w:val="divdocumentsinglecolumn"/>
        <w:spacing w:line="400" w:lineRule="atLeast"/>
      </w:pPr>
      <w:r>
        <w:rPr>
          <w:rStyle w:val="spanjobtitle"/>
        </w:rPr>
        <w:t xml:space="preserve">Teacher Assistant </w:t>
      </w:r>
      <w:r w:rsidR="00663B5E">
        <w:rPr>
          <w:rStyle w:val="spanjobtitle"/>
        </w:rPr>
        <w:t>a</w:t>
      </w:r>
      <w:r>
        <w:rPr>
          <w:rStyle w:val="spanjobtitle"/>
        </w:rPr>
        <w:t>nd Resident Full Stack Developer</w:t>
      </w:r>
      <w:r>
        <w:rPr>
          <w:rStyle w:val="span"/>
        </w:rPr>
        <w:t xml:space="preserve">, 02/2019 to </w:t>
      </w:r>
      <w:r w:rsidR="00AF448C">
        <w:rPr>
          <w:rStyle w:val="span"/>
        </w:rPr>
        <w:t>07/2019</w:t>
      </w:r>
      <w:r w:rsidR="00663B5E">
        <w:rPr>
          <w:rStyle w:val="span"/>
        </w:rPr>
        <w:t xml:space="preserve">, </w:t>
      </w:r>
      <w:r w:rsidR="00663B5E" w:rsidRPr="00487DC1">
        <w:rPr>
          <w:sz w:val="21"/>
          <w:szCs w:val="21"/>
        </w:rPr>
        <w:t>Hours per Week: 40</w:t>
      </w:r>
    </w:p>
    <w:p w14:paraId="7AE31A25" w14:textId="1D4BE8A8" w:rsidR="00732F6D" w:rsidRDefault="00E50EB8">
      <w:pPr>
        <w:pStyle w:val="spanpaddedlineParagraph"/>
        <w:spacing w:line="400" w:lineRule="atLeast"/>
        <w:rPr>
          <w:rStyle w:val="span"/>
        </w:rPr>
      </w:pPr>
      <w:r>
        <w:rPr>
          <w:rStyle w:val="spancompanyname"/>
        </w:rPr>
        <w:t>Coding Dojo</w:t>
      </w:r>
      <w:r>
        <w:rPr>
          <w:rStyle w:val="span"/>
        </w:rPr>
        <w:t xml:space="preserve"> – Costa Mesa, CA</w:t>
      </w:r>
    </w:p>
    <w:p w14:paraId="042926B6" w14:textId="012F8E53" w:rsidR="0065718A" w:rsidRPr="0065718A" w:rsidRDefault="0065718A" w:rsidP="0065718A">
      <w:pPr>
        <w:spacing w:after="40"/>
        <w:ind w:right="288"/>
        <w:rPr>
          <w:sz w:val="21"/>
          <w:szCs w:val="21"/>
        </w:rPr>
      </w:pPr>
      <w:r w:rsidRPr="0065718A">
        <w:rPr>
          <w:sz w:val="21"/>
          <w:szCs w:val="21"/>
        </w:rPr>
        <w:t>Supervisor: Daniel Rivera, Regional Manager</w:t>
      </w:r>
      <w:r w:rsidR="007E0AF5">
        <w:rPr>
          <w:sz w:val="21"/>
          <w:szCs w:val="21"/>
        </w:rPr>
        <w:t xml:space="preserve"> &amp; Director</w:t>
      </w:r>
      <w:r w:rsidRPr="0065718A">
        <w:rPr>
          <w:sz w:val="21"/>
          <w:szCs w:val="21"/>
        </w:rPr>
        <w:tab/>
      </w:r>
      <w:r w:rsidRPr="0065718A">
        <w:rPr>
          <w:sz w:val="21"/>
          <w:szCs w:val="21"/>
        </w:rPr>
        <w:tab/>
      </w:r>
      <w:r w:rsidRPr="0065718A">
        <w:rPr>
          <w:sz w:val="21"/>
          <w:szCs w:val="21"/>
        </w:rPr>
        <w:tab/>
      </w:r>
      <w:r w:rsidRPr="0065718A">
        <w:rPr>
          <w:sz w:val="21"/>
          <w:szCs w:val="21"/>
        </w:rPr>
        <w:tab/>
        <w:t>Phone: 949-431-2184</w:t>
      </w:r>
    </w:p>
    <w:p w14:paraId="756EF673" w14:textId="76307D6A" w:rsidR="00732F6D" w:rsidRDefault="00E50EB8">
      <w:pPr>
        <w:pStyle w:val="divdocumentulli"/>
        <w:numPr>
          <w:ilvl w:val="0"/>
          <w:numId w:val="3"/>
        </w:numPr>
        <w:spacing w:line="400" w:lineRule="atLeast"/>
        <w:ind w:left="460" w:hanging="210"/>
        <w:rPr>
          <w:rStyle w:val="span"/>
        </w:rPr>
      </w:pPr>
      <w:r>
        <w:rPr>
          <w:rStyle w:val="span"/>
        </w:rPr>
        <w:t xml:space="preserve">Alleviated learning gaps and effectively instructed students on Full-Stack Development and Coding practices through introduction of </w:t>
      </w:r>
      <w:r w:rsidR="00663B5E">
        <w:rPr>
          <w:rStyle w:val="span"/>
        </w:rPr>
        <w:t>cutting-edge</w:t>
      </w:r>
      <w:r>
        <w:rPr>
          <w:rStyle w:val="span"/>
        </w:rPr>
        <w:t xml:space="preserve"> educational tools and teaching aids.</w:t>
      </w:r>
    </w:p>
    <w:p w14:paraId="3CF1811B" w14:textId="77777777" w:rsidR="00732F6D" w:rsidRDefault="00E50EB8">
      <w:pPr>
        <w:pStyle w:val="divdocumentulli"/>
        <w:numPr>
          <w:ilvl w:val="0"/>
          <w:numId w:val="3"/>
        </w:numPr>
        <w:spacing w:line="400" w:lineRule="atLeast"/>
        <w:ind w:left="460" w:hanging="210"/>
        <w:rPr>
          <w:rStyle w:val="span"/>
        </w:rPr>
      </w:pPr>
      <w:r>
        <w:rPr>
          <w:rStyle w:val="span"/>
        </w:rPr>
        <w:t>Supported student learning objectives through personalized and small group assistance to support classroom instruction.</w:t>
      </w:r>
    </w:p>
    <w:p w14:paraId="17F2AEDF" w14:textId="77777777" w:rsidR="00732F6D" w:rsidRDefault="00E50EB8">
      <w:pPr>
        <w:pStyle w:val="divdocumentulli"/>
        <w:numPr>
          <w:ilvl w:val="0"/>
          <w:numId w:val="3"/>
        </w:numPr>
        <w:spacing w:line="400" w:lineRule="atLeast"/>
        <w:ind w:left="460" w:hanging="210"/>
        <w:rPr>
          <w:rStyle w:val="span"/>
        </w:rPr>
      </w:pPr>
      <w:r>
        <w:rPr>
          <w:rStyle w:val="span"/>
        </w:rPr>
        <w:t>Python - MySQL FLASK, AJAX, DJANGO</w:t>
      </w:r>
    </w:p>
    <w:p w14:paraId="542B4E1E" w14:textId="45625E9C" w:rsidR="00732F6D" w:rsidRDefault="00E50EB8">
      <w:pPr>
        <w:pStyle w:val="divdocumentulli"/>
        <w:numPr>
          <w:ilvl w:val="0"/>
          <w:numId w:val="3"/>
        </w:numPr>
        <w:spacing w:line="400" w:lineRule="atLeast"/>
        <w:ind w:left="460" w:hanging="210"/>
        <w:rPr>
          <w:rStyle w:val="span"/>
        </w:rPr>
      </w:pPr>
      <w:r>
        <w:rPr>
          <w:rStyle w:val="span"/>
        </w:rPr>
        <w:t xml:space="preserve">MEAN - </w:t>
      </w:r>
      <w:r w:rsidR="00663B5E">
        <w:rPr>
          <w:rStyle w:val="span"/>
        </w:rPr>
        <w:t>JavaScript</w:t>
      </w:r>
      <w:r>
        <w:rPr>
          <w:rStyle w:val="span"/>
        </w:rPr>
        <w:t xml:space="preserve">, </w:t>
      </w:r>
      <w:r w:rsidR="00663B5E">
        <w:rPr>
          <w:rStyle w:val="span"/>
        </w:rPr>
        <w:t>Typescript, MongoDB</w:t>
      </w:r>
      <w:r>
        <w:rPr>
          <w:rStyle w:val="span"/>
        </w:rPr>
        <w:t>, Angular, NodeJS, Express.JS</w:t>
      </w:r>
    </w:p>
    <w:p w14:paraId="1C60BC14" w14:textId="77777777" w:rsidR="00732F6D" w:rsidRDefault="00E50EB8">
      <w:pPr>
        <w:pStyle w:val="divdocumentulli"/>
        <w:numPr>
          <w:ilvl w:val="0"/>
          <w:numId w:val="3"/>
        </w:numPr>
        <w:spacing w:line="400" w:lineRule="atLeast"/>
        <w:ind w:left="460" w:hanging="210"/>
        <w:rPr>
          <w:rStyle w:val="span"/>
        </w:rPr>
      </w:pPr>
      <w:r>
        <w:rPr>
          <w:rStyle w:val="span"/>
        </w:rPr>
        <w:t>C#/.NET CORE - NancyFX, Razor, ASP.NET Core, Entity Framework, CORE</w:t>
      </w:r>
    </w:p>
    <w:p w14:paraId="461C0350" w14:textId="77777777" w:rsidR="00732F6D" w:rsidRDefault="00E50EB8">
      <w:pPr>
        <w:pStyle w:val="divdocumentulli"/>
        <w:numPr>
          <w:ilvl w:val="0"/>
          <w:numId w:val="3"/>
        </w:numPr>
        <w:spacing w:line="400" w:lineRule="atLeast"/>
        <w:ind w:left="460" w:hanging="210"/>
        <w:rPr>
          <w:rStyle w:val="span"/>
        </w:rPr>
      </w:pPr>
      <w:r>
        <w:rPr>
          <w:rStyle w:val="span"/>
        </w:rPr>
        <w:t>Tutored students individually and in small groups to reinforce learning concepts.</w:t>
      </w:r>
    </w:p>
    <w:p w14:paraId="3BB7E8CF" w14:textId="52435645" w:rsidR="00732F6D" w:rsidRDefault="00D224BB">
      <w:pPr>
        <w:pStyle w:val="divdocumentsinglecolumn"/>
        <w:spacing w:before="360" w:line="400" w:lineRule="atLeast"/>
      </w:pPr>
      <w:r>
        <w:rPr>
          <w:rStyle w:val="spanjobtitle"/>
        </w:rPr>
        <w:t>Specialist</w:t>
      </w:r>
      <w:r w:rsidR="00E50EB8">
        <w:rPr>
          <w:rStyle w:val="span"/>
        </w:rPr>
        <w:t xml:space="preserve">, 01/2018 to </w:t>
      </w:r>
      <w:r>
        <w:rPr>
          <w:rStyle w:val="span"/>
        </w:rPr>
        <w:t>01/2020</w:t>
      </w:r>
    </w:p>
    <w:p w14:paraId="196B1163" w14:textId="77777777" w:rsidR="00732F6D" w:rsidRDefault="00E50EB8">
      <w:pPr>
        <w:pStyle w:val="spanpaddedlineParagraph"/>
        <w:spacing w:line="400" w:lineRule="atLeast"/>
      </w:pPr>
      <w:r>
        <w:rPr>
          <w:rStyle w:val="spancompanyname"/>
        </w:rPr>
        <w:t>Army National Guard</w:t>
      </w:r>
      <w:r>
        <w:rPr>
          <w:rStyle w:val="span"/>
        </w:rPr>
        <w:t xml:space="preserve"> – Los Alamitos, CA</w:t>
      </w:r>
    </w:p>
    <w:p w14:paraId="24D46D14" w14:textId="22095C9F" w:rsidR="00D224BB" w:rsidRDefault="00D224BB" w:rsidP="00D224BB">
      <w:pPr>
        <w:pStyle w:val="divdocumentulli"/>
        <w:numPr>
          <w:ilvl w:val="0"/>
          <w:numId w:val="3"/>
        </w:numPr>
        <w:spacing w:line="400" w:lineRule="atLeast"/>
        <w:ind w:left="460" w:hanging="210"/>
      </w:pPr>
      <w:r w:rsidRPr="00D224BB">
        <w:rPr>
          <w:rStyle w:val="span"/>
        </w:rPr>
        <w:t>Conduct indoctrination on basic warrior tasks and drills to a platoon, or company, in the Recruit Sustainment Program.</w:t>
      </w:r>
    </w:p>
    <w:p w14:paraId="58311239" w14:textId="2073B977" w:rsidR="00732F6D" w:rsidRDefault="00E50EB8">
      <w:pPr>
        <w:pStyle w:val="divdocumentsinglecolumn"/>
        <w:spacing w:before="360" w:line="400" w:lineRule="atLeast"/>
      </w:pPr>
      <w:r>
        <w:rPr>
          <w:rStyle w:val="spanjobtitle"/>
        </w:rPr>
        <w:t>Support Executive &amp; Contract Administrator</w:t>
      </w:r>
      <w:r>
        <w:rPr>
          <w:rStyle w:val="span"/>
        </w:rPr>
        <w:t>, 03/2017 to 02/2019</w:t>
      </w:r>
      <w:r w:rsidR="00663B5E">
        <w:rPr>
          <w:rStyle w:val="spanpaddedline"/>
        </w:rPr>
        <w:t xml:space="preserve">, </w:t>
      </w:r>
      <w:r w:rsidR="00663B5E" w:rsidRPr="00487DC1">
        <w:rPr>
          <w:sz w:val="21"/>
          <w:szCs w:val="21"/>
        </w:rPr>
        <w:t>Hours per Week: 40</w:t>
      </w:r>
    </w:p>
    <w:p w14:paraId="0D039554" w14:textId="5D847448" w:rsidR="00663B5E" w:rsidRDefault="00E50EB8">
      <w:pPr>
        <w:pStyle w:val="spanpaddedlineParagraph"/>
        <w:spacing w:line="400" w:lineRule="atLeast"/>
        <w:rPr>
          <w:rStyle w:val="span"/>
        </w:rPr>
      </w:pPr>
      <w:r>
        <w:rPr>
          <w:rStyle w:val="spancompanyname"/>
        </w:rPr>
        <w:t>Associa</w:t>
      </w:r>
      <w:r>
        <w:rPr>
          <w:rStyle w:val="span"/>
        </w:rPr>
        <w:t xml:space="preserve"> – Foothill Ranch, CA</w:t>
      </w:r>
      <w:r w:rsidR="00663B5E">
        <w:rPr>
          <w:rStyle w:val="span"/>
        </w:rPr>
        <w:t xml:space="preserve"> </w:t>
      </w:r>
    </w:p>
    <w:p w14:paraId="3AB3A057" w14:textId="01FE7EAE" w:rsidR="00663B5E" w:rsidRPr="00663B5E" w:rsidRDefault="00663B5E" w:rsidP="00663B5E">
      <w:pPr>
        <w:spacing w:after="40"/>
        <w:ind w:right="288"/>
        <w:rPr>
          <w:sz w:val="21"/>
          <w:szCs w:val="21"/>
        </w:rPr>
      </w:pPr>
      <w:r w:rsidRPr="00487DC1">
        <w:rPr>
          <w:sz w:val="21"/>
          <w:szCs w:val="21"/>
        </w:rPr>
        <w:t>Supervisor: Clint Warrell, President &amp; COO</w:t>
      </w:r>
      <w:r w:rsidRPr="00487DC1">
        <w:rPr>
          <w:sz w:val="21"/>
          <w:szCs w:val="21"/>
        </w:rPr>
        <w:tab/>
      </w:r>
      <w:r w:rsidRPr="00487DC1">
        <w:rPr>
          <w:sz w:val="21"/>
          <w:szCs w:val="21"/>
        </w:rPr>
        <w:tab/>
      </w:r>
      <w:r w:rsidRPr="00487DC1">
        <w:rPr>
          <w:sz w:val="21"/>
          <w:szCs w:val="21"/>
        </w:rPr>
        <w:tab/>
        <w:t>Phone: 951- 232-3143</w:t>
      </w:r>
    </w:p>
    <w:p w14:paraId="04CCCB54" w14:textId="77777777" w:rsidR="00732F6D" w:rsidRDefault="00E50EB8">
      <w:pPr>
        <w:pStyle w:val="divdocumentulli"/>
        <w:numPr>
          <w:ilvl w:val="0"/>
          <w:numId w:val="5"/>
        </w:numPr>
        <w:spacing w:line="400" w:lineRule="atLeast"/>
        <w:ind w:left="460" w:hanging="210"/>
        <w:rPr>
          <w:rStyle w:val="span"/>
        </w:rPr>
      </w:pPr>
      <w:r>
        <w:rPr>
          <w:rStyle w:val="span"/>
        </w:rPr>
        <w:t>Produced accurate office files, updated spreadsheets and crafted presentations to support executives and boost team efficiency.</w:t>
      </w:r>
    </w:p>
    <w:p w14:paraId="3FA11461" w14:textId="77777777" w:rsidR="00732F6D" w:rsidRDefault="00E50EB8">
      <w:pPr>
        <w:pStyle w:val="divdocumentulli"/>
        <w:numPr>
          <w:ilvl w:val="0"/>
          <w:numId w:val="5"/>
        </w:numPr>
        <w:spacing w:line="400" w:lineRule="atLeast"/>
        <w:ind w:left="460" w:hanging="210"/>
        <w:rPr>
          <w:rStyle w:val="span"/>
        </w:rPr>
      </w:pPr>
      <w:r>
        <w:rPr>
          <w:rStyle w:val="span"/>
        </w:rPr>
        <w:t>Main Support for Branch President (COO), V.P. Of Business Development, Senior V.P (CFO).</w:t>
      </w:r>
    </w:p>
    <w:p w14:paraId="2197B64A" w14:textId="77777777" w:rsidR="00732F6D" w:rsidRDefault="00E50EB8">
      <w:pPr>
        <w:pStyle w:val="divdocumentulli"/>
        <w:numPr>
          <w:ilvl w:val="0"/>
          <w:numId w:val="5"/>
        </w:numPr>
        <w:spacing w:line="400" w:lineRule="atLeast"/>
        <w:ind w:left="460" w:hanging="210"/>
        <w:rPr>
          <w:rStyle w:val="span"/>
        </w:rPr>
      </w:pPr>
      <w:r>
        <w:rPr>
          <w:rStyle w:val="span"/>
        </w:rPr>
        <w:t>Assist in the creation and review of financial reports based on data from the Accounting Department.</w:t>
      </w:r>
    </w:p>
    <w:p w14:paraId="543901AF" w14:textId="77777777" w:rsidR="00732F6D" w:rsidRDefault="00E50EB8">
      <w:pPr>
        <w:pStyle w:val="divdocumentulli"/>
        <w:numPr>
          <w:ilvl w:val="0"/>
          <w:numId w:val="5"/>
        </w:numPr>
        <w:spacing w:line="400" w:lineRule="atLeast"/>
        <w:ind w:left="460" w:hanging="210"/>
        <w:rPr>
          <w:rStyle w:val="span"/>
        </w:rPr>
      </w:pPr>
      <w:r>
        <w:rPr>
          <w:rStyle w:val="span"/>
        </w:rPr>
        <w:t>Monitor client contract renewals. Coordinate renewal presentations and contract amendments with guidance from the Corporate Marketing Department and branch executive staff.</w:t>
      </w:r>
    </w:p>
    <w:p w14:paraId="2A027762" w14:textId="77777777" w:rsidR="00732F6D" w:rsidRDefault="00E50EB8">
      <w:pPr>
        <w:pStyle w:val="divdocumentulli"/>
        <w:numPr>
          <w:ilvl w:val="0"/>
          <w:numId w:val="5"/>
        </w:numPr>
        <w:spacing w:line="400" w:lineRule="atLeast"/>
        <w:ind w:left="460" w:hanging="210"/>
        <w:rPr>
          <w:rStyle w:val="span"/>
        </w:rPr>
      </w:pPr>
      <w:r>
        <w:rPr>
          <w:rStyle w:val="span"/>
        </w:rPr>
        <w:t>Work with IT to use existing Associa platform to create websites for existing clients and new clients.</w:t>
      </w:r>
    </w:p>
    <w:p w14:paraId="3BAAB827" w14:textId="77777777" w:rsidR="00732F6D" w:rsidRDefault="00E50EB8">
      <w:pPr>
        <w:pStyle w:val="divdocumentulli"/>
        <w:numPr>
          <w:ilvl w:val="0"/>
          <w:numId w:val="5"/>
        </w:numPr>
        <w:spacing w:line="400" w:lineRule="atLeast"/>
        <w:ind w:left="460" w:hanging="210"/>
        <w:rPr>
          <w:rStyle w:val="span"/>
        </w:rPr>
      </w:pPr>
      <w:r>
        <w:rPr>
          <w:rStyle w:val="span"/>
        </w:rPr>
        <w:lastRenderedPageBreak/>
        <w:t>Created and Manage Social Media Groups for Brookfield Residential HOAs. Provide content for social media sites.</w:t>
      </w:r>
    </w:p>
    <w:p w14:paraId="714BA919" w14:textId="57CD306B" w:rsidR="00C54F48" w:rsidRPr="0064181B" w:rsidRDefault="00E50EB8" w:rsidP="0064181B">
      <w:pPr>
        <w:pStyle w:val="divdocumentulli"/>
        <w:numPr>
          <w:ilvl w:val="0"/>
          <w:numId w:val="5"/>
        </w:numPr>
        <w:spacing w:line="400" w:lineRule="atLeast"/>
        <w:ind w:left="460" w:hanging="210"/>
        <w:rPr>
          <w:rStyle w:val="spanjobtitle"/>
          <w:b w:val="0"/>
          <w:bCs w:val="0"/>
        </w:rPr>
      </w:pPr>
      <w:r>
        <w:rPr>
          <w:rStyle w:val="span"/>
        </w:rPr>
        <w:t>Created, Implemented, and Coordinate a system for Client Retention. Investigate and report findings related to elevated client issues.</w:t>
      </w:r>
    </w:p>
    <w:p w14:paraId="62236087" w14:textId="058F9B76" w:rsidR="00732F6D" w:rsidRPr="00C54F48" w:rsidRDefault="00E50EB8">
      <w:pPr>
        <w:pStyle w:val="divdocumentsinglecolumn"/>
        <w:spacing w:before="360" w:line="400" w:lineRule="atLeast"/>
        <w:rPr>
          <w:b/>
          <w:bCs/>
        </w:rPr>
      </w:pPr>
      <w:r>
        <w:rPr>
          <w:rStyle w:val="spanjobtitle"/>
        </w:rPr>
        <w:t xml:space="preserve">Marketing </w:t>
      </w:r>
      <w:r w:rsidR="00663B5E">
        <w:rPr>
          <w:rStyle w:val="spanjobtitle"/>
        </w:rPr>
        <w:t>a</w:t>
      </w:r>
      <w:r>
        <w:rPr>
          <w:rStyle w:val="spanjobtitle"/>
        </w:rPr>
        <w:t>nd PR Supervisor</w:t>
      </w:r>
      <w:r>
        <w:rPr>
          <w:rStyle w:val="span"/>
        </w:rPr>
        <w:t>, 01/2016 to 03/2017</w:t>
      </w:r>
      <w:r w:rsidR="00663B5E">
        <w:rPr>
          <w:rStyle w:val="spanpaddedline"/>
        </w:rPr>
        <w:t xml:space="preserve">, </w:t>
      </w:r>
      <w:r w:rsidR="00663B5E" w:rsidRPr="00487DC1">
        <w:rPr>
          <w:sz w:val="21"/>
          <w:szCs w:val="21"/>
        </w:rPr>
        <w:t>Hours per Week: 40</w:t>
      </w:r>
    </w:p>
    <w:p w14:paraId="023AF88F" w14:textId="39675EBF" w:rsidR="00732F6D" w:rsidRDefault="00E50EB8">
      <w:pPr>
        <w:pStyle w:val="spanpaddedlineParagraph"/>
        <w:spacing w:line="400" w:lineRule="atLeast"/>
        <w:rPr>
          <w:rStyle w:val="span"/>
        </w:rPr>
      </w:pPr>
      <w:r>
        <w:rPr>
          <w:rStyle w:val="spancompanyname"/>
        </w:rPr>
        <w:t>HealthCare Synergy Inc.</w:t>
      </w:r>
      <w:r>
        <w:rPr>
          <w:rStyle w:val="span"/>
        </w:rPr>
        <w:t xml:space="preserve"> – Cypress, CA</w:t>
      </w:r>
    </w:p>
    <w:p w14:paraId="25242BD3" w14:textId="77777777" w:rsidR="00663B5E" w:rsidRPr="005A5A3D" w:rsidRDefault="00663B5E" w:rsidP="00663B5E">
      <w:pPr>
        <w:spacing w:after="40"/>
        <w:ind w:right="288"/>
        <w:rPr>
          <w:b/>
          <w:sz w:val="21"/>
          <w:szCs w:val="21"/>
        </w:rPr>
      </w:pPr>
      <w:r w:rsidRPr="00487DC1">
        <w:rPr>
          <w:sz w:val="21"/>
          <w:szCs w:val="21"/>
        </w:rPr>
        <w:t>Supervisor:</w:t>
      </w:r>
      <w:r w:rsidRPr="00487DC1">
        <w:rPr>
          <w:b/>
          <w:sz w:val="21"/>
          <w:szCs w:val="21"/>
        </w:rPr>
        <w:t xml:space="preserve"> </w:t>
      </w:r>
      <w:r w:rsidRPr="00487DC1">
        <w:rPr>
          <w:sz w:val="21"/>
          <w:szCs w:val="21"/>
        </w:rPr>
        <w:t>Jude Mercado, CEO</w:t>
      </w:r>
      <w:r w:rsidRPr="00487DC1">
        <w:rPr>
          <w:sz w:val="21"/>
          <w:szCs w:val="21"/>
        </w:rPr>
        <w:tab/>
      </w:r>
      <w:r w:rsidRPr="00487DC1">
        <w:rPr>
          <w:sz w:val="21"/>
          <w:szCs w:val="21"/>
        </w:rPr>
        <w:tab/>
      </w:r>
      <w:r w:rsidRPr="00487DC1">
        <w:rPr>
          <w:sz w:val="21"/>
          <w:szCs w:val="21"/>
        </w:rPr>
        <w:tab/>
      </w:r>
      <w:r w:rsidRPr="00487DC1">
        <w:rPr>
          <w:sz w:val="21"/>
          <w:szCs w:val="21"/>
        </w:rPr>
        <w:tab/>
        <w:t>Phone:</w:t>
      </w:r>
      <w:r w:rsidRPr="00487DC1">
        <w:rPr>
          <w:b/>
          <w:sz w:val="21"/>
          <w:szCs w:val="21"/>
        </w:rPr>
        <w:t xml:space="preserve"> </w:t>
      </w:r>
      <w:r w:rsidRPr="00487DC1">
        <w:rPr>
          <w:sz w:val="21"/>
          <w:szCs w:val="21"/>
        </w:rPr>
        <w:t xml:space="preserve">714- 273-7777     </w:t>
      </w:r>
      <w:r w:rsidRPr="00487DC1">
        <w:rPr>
          <w:b/>
          <w:sz w:val="21"/>
          <w:szCs w:val="21"/>
        </w:rPr>
        <w:t xml:space="preserve">                                                                               </w:t>
      </w:r>
    </w:p>
    <w:p w14:paraId="4DAA9BB4" w14:textId="77777777" w:rsidR="00663B5E" w:rsidRDefault="00663B5E">
      <w:pPr>
        <w:pStyle w:val="spanpaddedlineParagraph"/>
        <w:spacing w:line="400" w:lineRule="atLeast"/>
      </w:pPr>
    </w:p>
    <w:p w14:paraId="2B5E2D70" w14:textId="77777777" w:rsidR="00732F6D" w:rsidRDefault="00E50EB8">
      <w:pPr>
        <w:pStyle w:val="divdocumentulli"/>
        <w:numPr>
          <w:ilvl w:val="0"/>
          <w:numId w:val="6"/>
        </w:numPr>
        <w:spacing w:line="400" w:lineRule="atLeast"/>
        <w:ind w:left="460" w:hanging="210"/>
        <w:rPr>
          <w:rStyle w:val="span"/>
        </w:rPr>
      </w:pPr>
      <w:r>
        <w:rPr>
          <w:rStyle w:val="span"/>
        </w:rPr>
        <w:t>Coordinated efforts of 10 team members engaged in Marketing campaigns for solution development to hurdles to new client and retention objective delivery.</w:t>
      </w:r>
    </w:p>
    <w:p w14:paraId="5701F0F7" w14:textId="77777777" w:rsidR="00732F6D" w:rsidRDefault="00E50EB8">
      <w:pPr>
        <w:pStyle w:val="divdocumentulli"/>
        <w:numPr>
          <w:ilvl w:val="0"/>
          <w:numId w:val="6"/>
        </w:numPr>
        <w:spacing w:line="400" w:lineRule="atLeast"/>
        <w:ind w:left="460" w:hanging="210"/>
        <w:rPr>
          <w:rStyle w:val="span"/>
        </w:rPr>
      </w:pPr>
      <w:r>
        <w:rPr>
          <w:rStyle w:val="span"/>
        </w:rPr>
        <w:t>Managed Sales and Account Management CRM.</w:t>
      </w:r>
    </w:p>
    <w:p w14:paraId="008604F5" w14:textId="77777777" w:rsidR="00732F6D" w:rsidRDefault="00E50EB8">
      <w:pPr>
        <w:pStyle w:val="divdocumentulli"/>
        <w:numPr>
          <w:ilvl w:val="0"/>
          <w:numId w:val="6"/>
        </w:numPr>
        <w:spacing w:line="400" w:lineRule="atLeast"/>
        <w:ind w:left="460" w:hanging="210"/>
        <w:rPr>
          <w:rStyle w:val="span"/>
        </w:rPr>
      </w:pPr>
      <w:r>
        <w:rPr>
          <w:rStyle w:val="span"/>
        </w:rPr>
        <w:t>Worked directly with Clients, Leads, Technical Department, and Upper Management to achieve Client retention, client acquisition, and efficient workflow.</w:t>
      </w:r>
    </w:p>
    <w:p w14:paraId="3078DA96" w14:textId="77777777" w:rsidR="00732F6D" w:rsidRDefault="00E50EB8">
      <w:pPr>
        <w:pStyle w:val="divdocumentulli"/>
        <w:numPr>
          <w:ilvl w:val="0"/>
          <w:numId w:val="6"/>
        </w:numPr>
        <w:spacing w:line="400" w:lineRule="atLeast"/>
        <w:ind w:left="460" w:hanging="210"/>
        <w:rPr>
          <w:rStyle w:val="span"/>
        </w:rPr>
      </w:pPr>
      <w:r>
        <w:rPr>
          <w:rStyle w:val="span"/>
        </w:rPr>
        <w:t>Supervising Account Managers to ensure Lead Generation and Client Retention.</w:t>
      </w:r>
    </w:p>
    <w:p w14:paraId="27666D15" w14:textId="77777777" w:rsidR="00732F6D" w:rsidRDefault="00E50EB8">
      <w:pPr>
        <w:pStyle w:val="divdocumentulli"/>
        <w:numPr>
          <w:ilvl w:val="0"/>
          <w:numId w:val="6"/>
        </w:numPr>
        <w:spacing w:line="400" w:lineRule="atLeast"/>
        <w:ind w:left="460" w:hanging="210"/>
        <w:rPr>
          <w:rStyle w:val="span"/>
        </w:rPr>
      </w:pPr>
      <w:r>
        <w:rPr>
          <w:rStyle w:val="span"/>
        </w:rPr>
        <w:t>Responsible for creative design for prominent Website and Graphic overhaul. Including digital payment system.</w:t>
      </w:r>
    </w:p>
    <w:p w14:paraId="1F7393A3" w14:textId="77777777" w:rsidR="00732F6D" w:rsidRDefault="00E50EB8">
      <w:pPr>
        <w:pStyle w:val="divdocumentulli"/>
        <w:numPr>
          <w:ilvl w:val="0"/>
          <w:numId w:val="6"/>
        </w:numPr>
        <w:spacing w:line="400" w:lineRule="atLeast"/>
        <w:ind w:left="460" w:hanging="210"/>
        <w:rPr>
          <w:rStyle w:val="span"/>
        </w:rPr>
      </w:pPr>
      <w:r>
        <w:rPr>
          <w:rStyle w:val="span"/>
        </w:rPr>
        <w:t>Supported Chief Operating Officer with daily operational functions.</w:t>
      </w:r>
    </w:p>
    <w:p w14:paraId="2FF39D9C" w14:textId="77777777" w:rsidR="00732F6D" w:rsidRDefault="00E50EB8">
      <w:pPr>
        <w:pStyle w:val="divdocumentulli"/>
        <w:numPr>
          <w:ilvl w:val="0"/>
          <w:numId w:val="6"/>
        </w:numPr>
        <w:spacing w:line="400" w:lineRule="atLeast"/>
        <w:ind w:left="460" w:hanging="210"/>
        <w:rPr>
          <w:rStyle w:val="span"/>
        </w:rPr>
      </w:pPr>
      <w:r>
        <w:rPr>
          <w:rStyle w:val="span"/>
        </w:rPr>
        <w:t>Implemented marketing strategies which resulted in 12% growth of customer base.</w:t>
      </w:r>
    </w:p>
    <w:p w14:paraId="2FF22D25" w14:textId="7910C22E" w:rsidR="00732F6D" w:rsidRDefault="00E50EB8">
      <w:pPr>
        <w:pStyle w:val="divdocumentsinglecolumn"/>
        <w:spacing w:before="360" w:line="400" w:lineRule="atLeast"/>
      </w:pPr>
      <w:r>
        <w:rPr>
          <w:rStyle w:val="spanjobtitle"/>
        </w:rPr>
        <w:t>Managing Director</w:t>
      </w:r>
      <w:r>
        <w:rPr>
          <w:rStyle w:val="span"/>
        </w:rPr>
        <w:t>, 07/2012 to 12/2015</w:t>
      </w:r>
      <w:r w:rsidR="00663B5E">
        <w:rPr>
          <w:rStyle w:val="spanpaddedline"/>
        </w:rPr>
        <w:t xml:space="preserve">, </w:t>
      </w:r>
      <w:r w:rsidR="00663B5E" w:rsidRPr="00487DC1">
        <w:rPr>
          <w:sz w:val="21"/>
          <w:szCs w:val="21"/>
        </w:rPr>
        <w:t>Hours per Week: 40</w:t>
      </w:r>
    </w:p>
    <w:p w14:paraId="78BAC0DD" w14:textId="573BDA57" w:rsidR="00732F6D" w:rsidRDefault="00E50EB8">
      <w:pPr>
        <w:pStyle w:val="spanpaddedlineParagraph"/>
        <w:spacing w:line="400" w:lineRule="atLeast"/>
        <w:rPr>
          <w:rStyle w:val="span"/>
        </w:rPr>
      </w:pPr>
      <w:r>
        <w:rPr>
          <w:rStyle w:val="spancompanyname"/>
        </w:rPr>
        <w:t>Blaque Extreme Cybersports, INC.</w:t>
      </w:r>
      <w:r>
        <w:rPr>
          <w:rStyle w:val="span"/>
        </w:rPr>
        <w:t xml:space="preserve"> – Cebu, PH</w:t>
      </w:r>
    </w:p>
    <w:p w14:paraId="2E341572" w14:textId="2D568861" w:rsidR="00663B5E" w:rsidRPr="00E304B8" w:rsidRDefault="00663B5E" w:rsidP="00E304B8">
      <w:pPr>
        <w:spacing w:after="40"/>
        <w:ind w:right="288"/>
        <w:rPr>
          <w:sz w:val="21"/>
          <w:szCs w:val="21"/>
        </w:rPr>
      </w:pPr>
      <w:r w:rsidRPr="002522F4">
        <w:rPr>
          <w:sz w:val="21"/>
          <w:szCs w:val="21"/>
        </w:rPr>
        <w:t>Supervisor: Benjamin Smits, Director</w:t>
      </w:r>
      <w:r w:rsidRPr="002522F4">
        <w:rPr>
          <w:sz w:val="21"/>
          <w:szCs w:val="21"/>
        </w:rPr>
        <w:tab/>
      </w:r>
      <w:r w:rsidRPr="002522F4">
        <w:rPr>
          <w:sz w:val="21"/>
          <w:szCs w:val="21"/>
        </w:rPr>
        <w:tab/>
      </w:r>
      <w:r w:rsidRPr="002522F4">
        <w:rPr>
          <w:sz w:val="21"/>
          <w:szCs w:val="21"/>
        </w:rPr>
        <w:tab/>
        <w:t xml:space="preserve">Phone: 714-306-6960   </w:t>
      </w:r>
    </w:p>
    <w:p w14:paraId="2F85CD5E" w14:textId="77777777" w:rsidR="00732F6D" w:rsidRDefault="00E50EB8">
      <w:pPr>
        <w:pStyle w:val="divdocumentulli"/>
        <w:numPr>
          <w:ilvl w:val="0"/>
          <w:numId w:val="7"/>
        </w:numPr>
        <w:spacing w:line="400" w:lineRule="atLeast"/>
        <w:ind w:left="460" w:hanging="210"/>
        <w:rPr>
          <w:rStyle w:val="span"/>
        </w:rPr>
      </w:pPr>
      <w:r>
        <w:rPr>
          <w:rStyle w:val="span"/>
        </w:rPr>
        <w:t>Co-Founder of Blaque Extreme Cybersports Inc.</w:t>
      </w:r>
    </w:p>
    <w:p w14:paraId="3B2460BF" w14:textId="326202A5" w:rsidR="00732F6D" w:rsidRDefault="00E50EB8">
      <w:pPr>
        <w:pStyle w:val="divdocumentulli"/>
        <w:numPr>
          <w:ilvl w:val="0"/>
          <w:numId w:val="7"/>
        </w:numPr>
        <w:spacing w:line="400" w:lineRule="atLeast"/>
        <w:ind w:left="460" w:hanging="210"/>
        <w:rPr>
          <w:rStyle w:val="span"/>
        </w:rPr>
      </w:pPr>
      <w:r>
        <w:rPr>
          <w:rStyle w:val="span"/>
        </w:rPr>
        <w:t>Worked directly with International eSports Federation and Philippine eSports Organization</w:t>
      </w:r>
      <w:r w:rsidR="00663B5E">
        <w:rPr>
          <w:rStyle w:val="span"/>
        </w:rPr>
        <w:t xml:space="preserve"> </w:t>
      </w:r>
      <w:r>
        <w:rPr>
          <w:rStyle w:val="span"/>
        </w:rPr>
        <w:t>to achieve Southeast Asian Championship 2014 &amp; 2015.</w:t>
      </w:r>
    </w:p>
    <w:p w14:paraId="7DA051CE" w14:textId="77777777" w:rsidR="00732F6D" w:rsidRDefault="00E50EB8">
      <w:pPr>
        <w:pStyle w:val="divdocumentulli"/>
        <w:numPr>
          <w:ilvl w:val="0"/>
          <w:numId w:val="7"/>
        </w:numPr>
        <w:spacing w:line="400" w:lineRule="atLeast"/>
        <w:ind w:left="460" w:hanging="210"/>
        <w:rPr>
          <w:rStyle w:val="span"/>
        </w:rPr>
      </w:pPr>
      <w:r>
        <w:rPr>
          <w:rStyle w:val="span"/>
        </w:rPr>
        <w:t>Worked directly with Level-Up Games Inc. and Gameclub Philippines to achieve Philippine representatives for World eSports Championship Games.</w:t>
      </w:r>
    </w:p>
    <w:p w14:paraId="0A6F448D" w14:textId="77777777" w:rsidR="00732F6D" w:rsidRDefault="00E50EB8">
      <w:pPr>
        <w:pStyle w:val="divdocumentulli"/>
        <w:numPr>
          <w:ilvl w:val="0"/>
          <w:numId w:val="7"/>
        </w:numPr>
        <w:spacing w:line="400" w:lineRule="atLeast"/>
        <w:ind w:left="460" w:hanging="210"/>
        <w:rPr>
          <w:rStyle w:val="span"/>
        </w:rPr>
      </w:pPr>
      <w:r>
        <w:rPr>
          <w:rStyle w:val="span"/>
        </w:rPr>
        <w:t>Researched and updated all required materials needed for company.</w:t>
      </w:r>
    </w:p>
    <w:p w14:paraId="69A57A4F" w14:textId="77777777" w:rsidR="00732F6D" w:rsidRDefault="00E50EB8">
      <w:pPr>
        <w:pStyle w:val="divdocumentulli"/>
        <w:numPr>
          <w:ilvl w:val="0"/>
          <w:numId w:val="7"/>
        </w:numPr>
        <w:spacing w:line="400" w:lineRule="atLeast"/>
        <w:ind w:left="460" w:hanging="210"/>
        <w:rPr>
          <w:rStyle w:val="span"/>
        </w:rPr>
      </w:pPr>
      <w:r>
        <w:rPr>
          <w:rStyle w:val="span"/>
        </w:rPr>
        <w:t>Monitored financial performance and adjusted operational procedures according to seasonal demand.</w:t>
      </w:r>
    </w:p>
    <w:p w14:paraId="0C522589" w14:textId="77777777" w:rsidR="00732F6D" w:rsidRDefault="00E50EB8">
      <w:pPr>
        <w:pStyle w:val="divdocumentulli"/>
        <w:numPr>
          <w:ilvl w:val="0"/>
          <w:numId w:val="7"/>
        </w:numPr>
        <w:spacing w:line="400" w:lineRule="atLeast"/>
        <w:ind w:left="460" w:hanging="210"/>
        <w:rPr>
          <w:rStyle w:val="span"/>
        </w:rPr>
      </w:pPr>
      <w:r>
        <w:rPr>
          <w:rStyle w:val="span"/>
        </w:rPr>
        <w:t>Referred major hardware and software problems and defective products to vendors or technicians for service.</w:t>
      </w:r>
    </w:p>
    <w:p w14:paraId="46769D69" w14:textId="77777777" w:rsidR="00732F6D" w:rsidRDefault="00E50EB8">
      <w:pPr>
        <w:pStyle w:val="divdocumentulli"/>
        <w:numPr>
          <w:ilvl w:val="0"/>
          <w:numId w:val="7"/>
        </w:numPr>
        <w:spacing w:line="400" w:lineRule="atLeast"/>
        <w:ind w:left="460" w:hanging="210"/>
        <w:rPr>
          <w:rStyle w:val="span"/>
        </w:rPr>
      </w:pPr>
      <w:r>
        <w:rPr>
          <w:rStyle w:val="span"/>
        </w:rPr>
        <w:t>Made recommendations and developed technical design for new application features.</w:t>
      </w:r>
    </w:p>
    <w:p w14:paraId="4F81982A" w14:textId="77777777" w:rsidR="00732F6D" w:rsidRDefault="00E50EB8">
      <w:pPr>
        <w:pStyle w:val="divdocumentulli"/>
        <w:numPr>
          <w:ilvl w:val="0"/>
          <w:numId w:val="7"/>
        </w:numPr>
        <w:spacing w:line="400" w:lineRule="atLeast"/>
        <w:ind w:left="460" w:hanging="210"/>
        <w:rPr>
          <w:rStyle w:val="span"/>
        </w:rPr>
      </w:pPr>
      <w:r>
        <w:rPr>
          <w:rStyle w:val="span"/>
        </w:rPr>
        <w:t>Troubleshot and maintained all networking devices and infrastructure across the enterprise including switches, routers and firewalls.</w:t>
      </w:r>
    </w:p>
    <w:p w14:paraId="21FA46F8" w14:textId="75FBDD2F" w:rsidR="00534816" w:rsidRDefault="00E50EB8" w:rsidP="00670CB9">
      <w:pPr>
        <w:pStyle w:val="divdocumentulli"/>
        <w:numPr>
          <w:ilvl w:val="0"/>
          <w:numId w:val="7"/>
        </w:numPr>
        <w:spacing w:line="400" w:lineRule="atLeast"/>
        <w:ind w:left="460" w:hanging="210"/>
        <w:rPr>
          <w:rStyle w:val="span"/>
        </w:rPr>
      </w:pPr>
      <w:r>
        <w:rPr>
          <w:rStyle w:val="span"/>
        </w:rPr>
        <w:t>Maintained and monitored the server room, the wireless network and other server infrastructure.</w:t>
      </w:r>
    </w:p>
    <w:p w14:paraId="16CAF263" w14:textId="77777777" w:rsidR="007D6F94" w:rsidRDefault="00E50EB8" w:rsidP="007D6F94">
      <w:pPr>
        <w:pStyle w:val="divdocumentdivheading"/>
        <w:tabs>
          <w:tab w:val="left" w:pos="4536"/>
          <w:tab w:val="left" w:pos="10760"/>
        </w:tabs>
        <w:spacing w:before="260" w:line="400" w:lineRule="atLeast"/>
        <w:jc w:val="center"/>
        <w:rPr>
          <w:strike/>
          <w:color w:val="000000"/>
          <w:sz w:val="30"/>
        </w:rPr>
      </w:pPr>
      <w:r>
        <w:rPr>
          <w:smallCaps/>
        </w:rPr>
        <w:lastRenderedPageBreak/>
        <w:t xml:space="preserve"> </w:t>
      </w:r>
      <w:r>
        <w:rPr>
          <w:strike/>
          <w:color w:val="000000"/>
          <w:sz w:val="30"/>
        </w:rPr>
        <w:tab/>
      </w:r>
      <w:r>
        <w:rPr>
          <w:rStyle w:val="divdocumentdivsectiontitle"/>
          <w:smallCaps/>
          <w:shd w:val="clear" w:color="auto" w:fill="FFFFFF"/>
        </w:rPr>
        <w:t xml:space="preserve">   Education   </w:t>
      </w:r>
      <w:r>
        <w:rPr>
          <w:strike/>
          <w:color w:val="000000"/>
          <w:sz w:val="30"/>
        </w:rPr>
        <w:tab/>
      </w:r>
    </w:p>
    <w:p w14:paraId="3DE63C7C" w14:textId="66939EAE" w:rsidR="007D6F94" w:rsidRPr="007D6F94" w:rsidRDefault="007D6F94" w:rsidP="007D6F94">
      <w:pPr>
        <w:pStyle w:val="divdocumentdivheading"/>
        <w:tabs>
          <w:tab w:val="left" w:pos="4536"/>
          <w:tab w:val="left" w:pos="10760"/>
        </w:tabs>
        <w:spacing w:before="260" w:line="400" w:lineRule="atLeast"/>
        <w:rPr>
          <w:smallCaps/>
        </w:rPr>
      </w:pPr>
      <w:r>
        <w:rPr>
          <w:rStyle w:val="spandegree"/>
        </w:rPr>
        <w:t>Master</w:t>
      </w:r>
      <w:r>
        <w:rPr>
          <w:rStyle w:val="spandegree"/>
        </w:rPr>
        <w:t xml:space="preserve"> of Science</w:t>
      </w:r>
      <w:r>
        <w:rPr>
          <w:rStyle w:val="span"/>
        </w:rPr>
        <w:t xml:space="preserve">: </w:t>
      </w:r>
      <w:r>
        <w:rPr>
          <w:rStyle w:val="span"/>
        </w:rPr>
        <w:t>Space Systems – Unmanned Systems,</w:t>
      </w:r>
      <w:r>
        <w:rPr>
          <w:rStyle w:val="span"/>
        </w:rPr>
        <w:t xml:space="preserve"> 20</w:t>
      </w:r>
      <w:r>
        <w:rPr>
          <w:rStyle w:val="span"/>
        </w:rPr>
        <w:t>21</w:t>
      </w:r>
    </w:p>
    <w:p w14:paraId="44AB374A" w14:textId="4C3E65B5" w:rsidR="007D6F94" w:rsidRDefault="007D6F94" w:rsidP="007D6F94">
      <w:pPr>
        <w:pStyle w:val="spanpaddedlineParagraph"/>
        <w:spacing w:line="400" w:lineRule="atLeast"/>
      </w:pPr>
      <w:r>
        <w:rPr>
          <w:rStyle w:val="spancompanyname"/>
        </w:rPr>
        <w:t>Embry-Riddle Aeronautical University</w:t>
      </w:r>
      <w:r>
        <w:rPr>
          <w:rStyle w:val="span"/>
        </w:rPr>
        <w:t xml:space="preserve"> </w:t>
      </w:r>
      <w:r>
        <w:rPr>
          <w:rStyle w:val="span"/>
        </w:rPr>
        <w:t>–</w:t>
      </w:r>
      <w:r>
        <w:rPr>
          <w:rStyle w:val="span"/>
        </w:rPr>
        <w:t xml:space="preserve"> </w:t>
      </w:r>
      <w:r>
        <w:rPr>
          <w:rStyle w:val="span"/>
        </w:rPr>
        <w:t>Daytona Beach, FL</w:t>
      </w:r>
    </w:p>
    <w:p w14:paraId="5BE8855A" w14:textId="75E0FFCE" w:rsidR="007D6F94" w:rsidRDefault="007D6F94" w:rsidP="007D6F94">
      <w:pPr>
        <w:pStyle w:val="divdocumentulli"/>
        <w:numPr>
          <w:ilvl w:val="0"/>
          <w:numId w:val="9"/>
        </w:numPr>
        <w:spacing w:line="400" w:lineRule="atLeast"/>
        <w:ind w:left="460" w:hanging="210"/>
        <w:rPr>
          <w:rStyle w:val="span"/>
        </w:rPr>
      </w:pPr>
      <w:r>
        <w:rPr>
          <w:rStyle w:val="span"/>
        </w:rPr>
        <w:t>Graduation 08/08/21</w:t>
      </w:r>
    </w:p>
    <w:p w14:paraId="53C27287" w14:textId="79B58372" w:rsidR="007D6F94" w:rsidRDefault="007D6F94" w:rsidP="007D6F94">
      <w:pPr>
        <w:pStyle w:val="divdocumentulli"/>
        <w:numPr>
          <w:ilvl w:val="0"/>
          <w:numId w:val="9"/>
        </w:numPr>
        <w:spacing w:line="400" w:lineRule="atLeast"/>
        <w:ind w:left="460" w:hanging="210"/>
        <w:rPr>
          <w:rStyle w:val="span"/>
        </w:rPr>
      </w:pPr>
      <w:r>
        <w:rPr>
          <w:rStyle w:val="span"/>
        </w:rPr>
        <w:t>Current GPA 4.0</w:t>
      </w:r>
    </w:p>
    <w:p w14:paraId="72838563" w14:textId="77777777" w:rsidR="007D6F94" w:rsidRDefault="007D6F94">
      <w:pPr>
        <w:pStyle w:val="divdocumentsinglecolumn"/>
        <w:spacing w:line="400" w:lineRule="atLeast"/>
        <w:rPr>
          <w:rStyle w:val="spandegree"/>
        </w:rPr>
      </w:pPr>
    </w:p>
    <w:p w14:paraId="557DB412" w14:textId="148DAC8F" w:rsidR="00732F6D" w:rsidRDefault="00E50EB8">
      <w:pPr>
        <w:pStyle w:val="divdocumentsinglecolumn"/>
        <w:spacing w:line="400" w:lineRule="atLeast"/>
      </w:pPr>
      <w:r>
        <w:rPr>
          <w:rStyle w:val="spandegree"/>
        </w:rPr>
        <w:t>Certificate of Highest Achievement</w:t>
      </w:r>
      <w:r>
        <w:rPr>
          <w:rStyle w:val="span"/>
        </w:rPr>
        <w:t xml:space="preserve">: Computer Science </w:t>
      </w:r>
      <w:r w:rsidR="00663B5E">
        <w:rPr>
          <w:rStyle w:val="span"/>
        </w:rPr>
        <w:t>a</w:t>
      </w:r>
      <w:r>
        <w:rPr>
          <w:rStyle w:val="span"/>
        </w:rPr>
        <w:t>nd Programming, 2019</w:t>
      </w:r>
      <w:r>
        <w:rPr>
          <w:rStyle w:val="singlecolumnspanpaddedlinenth-child1"/>
        </w:rPr>
        <w:t xml:space="preserve"> </w:t>
      </w:r>
    </w:p>
    <w:p w14:paraId="5271EFDA" w14:textId="77777777" w:rsidR="00732F6D" w:rsidRDefault="00E50EB8">
      <w:pPr>
        <w:pStyle w:val="spanpaddedlineParagraph"/>
        <w:spacing w:line="400" w:lineRule="atLeast"/>
      </w:pPr>
      <w:r>
        <w:rPr>
          <w:rStyle w:val="spancompanyname"/>
        </w:rPr>
        <w:t>Coding Dojo</w:t>
      </w:r>
      <w:r>
        <w:rPr>
          <w:rStyle w:val="span"/>
        </w:rPr>
        <w:t xml:space="preserve"> - Costa Mesa, CA</w:t>
      </w:r>
    </w:p>
    <w:p w14:paraId="780B6BD0" w14:textId="77777777" w:rsidR="00732F6D" w:rsidRDefault="00E50EB8">
      <w:pPr>
        <w:pStyle w:val="divdocumentulli"/>
        <w:numPr>
          <w:ilvl w:val="0"/>
          <w:numId w:val="8"/>
        </w:numPr>
        <w:spacing w:line="400" w:lineRule="atLeast"/>
        <w:ind w:left="460" w:hanging="210"/>
        <w:rPr>
          <w:rStyle w:val="span"/>
        </w:rPr>
      </w:pPr>
      <w:r>
        <w:rPr>
          <w:rStyle w:val="span"/>
        </w:rPr>
        <w:t>Received Diversity Scholarship</w:t>
      </w:r>
    </w:p>
    <w:p w14:paraId="4F06BC1C" w14:textId="5887BAC9" w:rsidR="009E06FE" w:rsidRDefault="00E50EB8" w:rsidP="009E06FE">
      <w:pPr>
        <w:pStyle w:val="divdocumentulli"/>
        <w:numPr>
          <w:ilvl w:val="0"/>
          <w:numId w:val="8"/>
        </w:numPr>
        <w:spacing w:line="400" w:lineRule="atLeast"/>
        <w:ind w:left="460" w:hanging="210"/>
        <w:rPr>
          <w:rStyle w:val="span"/>
        </w:rPr>
      </w:pPr>
      <w:r>
        <w:rPr>
          <w:rStyle w:val="span"/>
        </w:rPr>
        <w:t>Awarded Black Belt Certifications in all Full-Stack Development stacks (MEAN, PYTHON, C#/.NET Core).</w:t>
      </w:r>
      <w:r w:rsidR="009E06FE">
        <w:rPr>
          <w:rStyle w:val="span"/>
        </w:rPr>
        <w:t xml:space="preserve"> </w:t>
      </w:r>
      <w:r w:rsidR="009E06FE" w:rsidRPr="009E06FE">
        <w:rPr>
          <w:rStyle w:val="span"/>
        </w:rPr>
        <w:t xml:space="preserve">Exams consisted of creating and deploying a complete web application (both </w:t>
      </w:r>
      <w:r w:rsidR="00AF3A6D">
        <w:rPr>
          <w:rStyle w:val="span"/>
        </w:rPr>
        <w:t>F</w:t>
      </w:r>
      <w:r w:rsidR="009E06FE" w:rsidRPr="009E06FE">
        <w:rPr>
          <w:rStyle w:val="span"/>
        </w:rPr>
        <w:t xml:space="preserve">ront and </w:t>
      </w:r>
      <w:r w:rsidR="00AF3A6D">
        <w:rPr>
          <w:rStyle w:val="span"/>
        </w:rPr>
        <w:t>B</w:t>
      </w:r>
      <w:r w:rsidR="009E06FE" w:rsidRPr="009E06FE">
        <w:rPr>
          <w:rStyle w:val="span"/>
        </w:rPr>
        <w:t>ack</w:t>
      </w:r>
      <w:r w:rsidR="00AF3A6D">
        <w:rPr>
          <w:rStyle w:val="span"/>
        </w:rPr>
        <w:t>-</w:t>
      </w:r>
      <w:r w:rsidR="009E06FE" w:rsidRPr="009E06FE">
        <w:rPr>
          <w:rStyle w:val="span"/>
        </w:rPr>
        <w:t xml:space="preserve">ends) in under four and a half hours. </w:t>
      </w:r>
      <w:r w:rsidR="00AF3A6D">
        <w:rPr>
          <w:rStyle w:val="span"/>
        </w:rPr>
        <w:t>Completed in three hours.</w:t>
      </w:r>
    </w:p>
    <w:p w14:paraId="0B0F843B" w14:textId="77777777" w:rsidR="00732F6D" w:rsidRDefault="00E50EB8">
      <w:pPr>
        <w:pStyle w:val="divdocumentulli"/>
        <w:numPr>
          <w:ilvl w:val="0"/>
          <w:numId w:val="8"/>
        </w:numPr>
        <w:spacing w:line="400" w:lineRule="atLeast"/>
        <w:ind w:left="460" w:hanging="210"/>
        <w:rPr>
          <w:rStyle w:val="span"/>
        </w:rPr>
      </w:pPr>
      <w:r>
        <w:rPr>
          <w:rStyle w:val="span"/>
        </w:rPr>
        <w:t>Offered Teacher Assistant position before completion of program.</w:t>
      </w:r>
    </w:p>
    <w:p w14:paraId="6D50710C" w14:textId="77777777" w:rsidR="00732F6D" w:rsidRDefault="00E50EB8">
      <w:pPr>
        <w:pStyle w:val="divdocumentsinglecolumn"/>
        <w:spacing w:before="360" w:line="400" w:lineRule="atLeast"/>
      </w:pPr>
      <w:r>
        <w:rPr>
          <w:rStyle w:val="spandegree"/>
        </w:rPr>
        <w:t>Bachelor of Science</w:t>
      </w:r>
      <w:r>
        <w:rPr>
          <w:rStyle w:val="span"/>
        </w:rPr>
        <w:t>: Management Information Systems - Technical Management, 2018</w:t>
      </w:r>
      <w:r>
        <w:rPr>
          <w:rStyle w:val="singlecolumnspanpaddedlinenth-child1"/>
        </w:rPr>
        <w:t xml:space="preserve"> </w:t>
      </w:r>
    </w:p>
    <w:p w14:paraId="420DBA3E" w14:textId="77777777" w:rsidR="00732F6D" w:rsidRDefault="00E50EB8">
      <w:pPr>
        <w:pStyle w:val="spanpaddedlineParagraph"/>
        <w:spacing w:line="400" w:lineRule="atLeast"/>
      </w:pPr>
      <w:r>
        <w:rPr>
          <w:rStyle w:val="spancompanyname"/>
        </w:rPr>
        <w:t>American Military University</w:t>
      </w:r>
      <w:r>
        <w:rPr>
          <w:rStyle w:val="span"/>
        </w:rPr>
        <w:t xml:space="preserve"> - Charles Town, WV</w:t>
      </w:r>
    </w:p>
    <w:p w14:paraId="23AEB11F" w14:textId="77777777" w:rsidR="00732F6D" w:rsidRDefault="00E50EB8">
      <w:pPr>
        <w:pStyle w:val="divdocumentulli"/>
        <w:numPr>
          <w:ilvl w:val="0"/>
          <w:numId w:val="9"/>
        </w:numPr>
        <w:spacing w:line="400" w:lineRule="atLeast"/>
        <w:ind w:left="460" w:hanging="210"/>
        <w:rPr>
          <w:rStyle w:val="span"/>
        </w:rPr>
      </w:pPr>
      <w:r>
        <w:rPr>
          <w:rStyle w:val="span"/>
        </w:rPr>
        <w:t>Member of Delta Mu Delta Honor Society</w:t>
      </w:r>
    </w:p>
    <w:p w14:paraId="7FCDA882" w14:textId="2C07B72B" w:rsidR="00732F6D" w:rsidRDefault="00E50EB8">
      <w:pPr>
        <w:pStyle w:val="divdocumentulli"/>
        <w:numPr>
          <w:ilvl w:val="0"/>
          <w:numId w:val="9"/>
        </w:numPr>
        <w:spacing w:line="400" w:lineRule="atLeast"/>
        <w:ind w:left="460" w:hanging="210"/>
        <w:rPr>
          <w:rStyle w:val="span"/>
        </w:rPr>
      </w:pPr>
      <w:r>
        <w:rPr>
          <w:rStyle w:val="span"/>
        </w:rPr>
        <w:t>Graduated Cum Laude</w:t>
      </w:r>
      <w:r w:rsidR="000370EB">
        <w:rPr>
          <w:rStyle w:val="span"/>
        </w:rPr>
        <w:t xml:space="preserve"> (3.66)</w:t>
      </w:r>
    </w:p>
    <w:p w14:paraId="0FC6708D" w14:textId="77777777" w:rsidR="00732F6D" w:rsidRDefault="00E50EB8">
      <w:pPr>
        <w:pStyle w:val="divdocumentsinglecolumn"/>
        <w:spacing w:before="360" w:line="400" w:lineRule="atLeast"/>
      </w:pPr>
      <w:r>
        <w:rPr>
          <w:rStyle w:val="spandegree"/>
        </w:rPr>
        <w:t>Basic Combat Training</w:t>
      </w:r>
      <w:r>
        <w:rPr>
          <w:rStyle w:val="span"/>
        </w:rPr>
        <w:t>: 2018</w:t>
      </w:r>
      <w:r>
        <w:rPr>
          <w:rStyle w:val="singlecolumnspanpaddedlinenth-child1"/>
        </w:rPr>
        <w:t xml:space="preserve"> </w:t>
      </w:r>
    </w:p>
    <w:p w14:paraId="33840B8B" w14:textId="121F7767" w:rsidR="007D6F94" w:rsidRPr="008C59FD" w:rsidRDefault="00E50EB8" w:rsidP="008C59FD">
      <w:pPr>
        <w:pStyle w:val="spanpaddedlineParagraph"/>
        <w:spacing w:line="400" w:lineRule="atLeast"/>
        <w:rPr>
          <w:rStyle w:val="spandegree"/>
          <w:b w:val="0"/>
          <w:bCs w:val="0"/>
        </w:rPr>
      </w:pPr>
      <w:r>
        <w:rPr>
          <w:rStyle w:val="spancompanyname"/>
        </w:rPr>
        <w:t>United States Army Infantry School, Fort Benning</w:t>
      </w:r>
      <w:r>
        <w:rPr>
          <w:rStyle w:val="span"/>
        </w:rPr>
        <w:t xml:space="preserve"> - Fort Benning, GA</w:t>
      </w:r>
    </w:p>
    <w:p w14:paraId="51FF2CCB" w14:textId="6C8B352E" w:rsidR="00732F6D" w:rsidRDefault="00E50EB8">
      <w:pPr>
        <w:pStyle w:val="divdocumentsinglecolumn"/>
        <w:spacing w:before="360" w:line="400" w:lineRule="atLeast"/>
      </w:pPr>
      <w:r>
        <w:rPr>
          <w:rStyle w:val="spandegree"/>
        </w:rPr>
        <w:t>High School Diploma</w:t>
      </w:r>
      <w:r>
        <w:rPr>
          <w:rStyle w:val="span"/>
        </w:rPr>
        <w:t>: 2009</w:t>
      </w:r>
      <w:r>
        <w:rPr>
          <w:rStyle w:val="singlecolumnspanpaddedlinenth-child1"/>
        </w:rPr>
        <w:t xml:space="preserve"> </w:t>
      </w:r>
    </w:p>
    <w:p w14:paraId="456644A8" w14:textId="77777777" w:rsidR="00732F6D" w:rsidRDefault="00E50EB8">
      <w:pPr>
        <w:pStyle w:val="spanpaddedlineParagraph"/>
        <w:spacing w:line="400" w:lineRule="atLeast"/>
      </w:pPr>
      <w:r>
        <w:rPr>
          <w:rStyle w:val="spancompanyname"/>
        </w:rPr>
        <w:t>Ateneo De Cebu</w:t>
      </w:r>
      <w:r>
        <w:rPr>
          <w:rStyle w:val="span"/>
        </w:rPr>
        <w:t xml:space="preserve"> - Cebu, PH</w:t>
      </w:r>
    </w:p>
    <w:p w14:paraId="7F64C3DC" w14:textId="19815FE1" w:rsidR="00732F6D" w:rsidRDefault="00E50EB8">
      <w:pPr>
        <w:pStyle w:val="divdocumentulli"/>
        <w:numPr>
          <w:ilvl w:val="0"/>
          <w:numId w:val="10"/>
        </w:numPr>
        <w:spacing w:line="400" w:lineRule="atLeast"/>
        <w:ind w:left="460" w:hanging="210"/>
        <w:rPr>
          <w:rStyle w:val="span"/>
        </w:rPr>
      </w:pPr>
      <w:r>
        <w:rPr>
          <w:rStyle w:val="span"/>
        </w:rPr>
        <w:t>Elected to President for Ateneo Guitar Association in 2006, 2007, 2008.</w:t>
      </w:r>
    </w:p>
    <w:p w14:paraId="1347EEAB" w14:textId="77777777" w:rsidR="00534816" w:rsidRDefault="00534816" w:rsidP="00534816">
      <w:pPr>
        <w:pStyle w:val="divdocumentulli"/>
        <w:spacing w:line="400" w:lineRule="atLeast"/>
        <w:ind w:left="460"/>
        <w:rPr>
          <w:rStyle w:val="span"/>
        </w:rPr>
      </w:pPr>
    </w:p>
    <w:p w14:paraId="57BABF2A" w14:textId="042BD5A1" w:rsidR="00732F6D" w:rsidRDefault="00E50EB8">
      <w:pPr>
        <w:pStyle w:val="divdocumentdivheading"/>
        <w:tabs>
          <w:tab w:val="left" w:pos="3665"/>
          <w:tab w:val="left" w:pos="10760"/>
        </w:tabs>
        <w:spacing w:before="260" w:line="400" w:lineRule="atLeast"/>
        <w:jc w:val="center"/>
        <w:rPr>
          <w:smallCaps/>
        </w:rPr>
      </w:pPr>
      <w:r>
        <w:rPr>
          <w:smallCaps/>
        </w:rPr>
        <w:t xml:space="preserve"> </w:t>
      </w:r>
      <w:r>
        <w:rPr>
          <w:strike/>
          <w:color w:val="000000"/>
          <w:sz w:val="30"/>
        </w:rPr>
        <w:tab/>
      </w:r>
      <w:r>
        <w:rPr>
          <w:rStyle w:val="divdocumentdivsectiontitle"/>
          <w:smallCaps/>
          <w:shd w:val="clear" w:color="auto" w:fill="FFFFFF"/>
        </w:rPr>
        <w:t xml:space="preserve">   </w:t>
      </w:r>
      <w:r w:rsidR="00663B5E">
        <w:rPr>
          <w:rStyle w:val="divdocumentdivsectiontitle"/>
          <w:smallCaps/>
          <w:shd w:val="clear" w:color="auto" w:fill="FFFFFF"/>
        </w:rPr>
        <w:t>Professional References</w:t>
      </w:r>
      <w:r>
        <w:rPr>
          <w:rStyle w:val="divdocumentdivsectiontitle"/>
          <w:smallCaps/>
          <w:shd w:val="clear" w:color="auto" w:fill="FFFFFF"/>
        </w:rPr>
        <w:t xml:space="preserve">   </w:t>
      </w:r>
      <w:r>
        <w:rPr>
          <w:strike/>
          <w:color w:val="000000"/>
          <w:sz w:val="30"/>
        </w:rPr>
        <w:tab/>
      </w: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4403"/>
        <w:gridCol w:w="2886"/>
      </w:tblGrid>
      <w:tr w:rsidR="00663B5E" w:rsidRPr="005A5A3D" w14:paraId="5FCFD203" w14:textId="77777777" w:rsidTr="00625AB2">
        <w:tc>
          <w:tcPr>
            <w:tcW w:w="3596" w:type="dxa"/>
          </w:tcPr>
          <w:p w14:paraId="4A0D732D" w14:textId="77777777" w:rsidR="0085589C" w:rsidRDefault="0085589C" w:rsidP="00625AB2">
            <w:pPr>
              <w:rPr>
                <w:rFonts w:ascii="Times New Roman" w:hAnsi="Times New Roman" w:cs="Times New Roman"/>
                <w:sz w:val="21"/>
                <w:szCs w:val="21"/>
              </w:rPr>
            </w:pPr>
          </w:p>
          <w:p w14:paraId="6987363E" w14:textId="2687FD4E" w:rsidR="00663B5E" w:rsidRPr="005A5A3D" w:rsidRDefault="00663B5E" w:rsidP="00625AB2">
            <w:pPr>
              <w:rPr>
                <w:rFonts w:ascii="Times New Roman" w:hAnsi="Times New Roman" w:cs="Times New Roman"/>
                <w:sz w:val="21"/>
                <w:szCs w:val="21"/>
              </w:rPr>
            </w:pPr>
            <w:r>
              <w:rPr>
                <w:rFonts w:ascii="Times New Roman" w:hAnsi="Times New Roman" w:cs="Times New Roman"/>
                <w:sz w:val="21"/>
                <w:szCs w:val="21"/>
              </w:rPr>
              <w:t>Jude Mercado</w:t>
            </w:r>
          </w:p>
        </w:tc>
        <w:tc>
          <w:tcPr>
            <w:tcW w:w="4403" w:type="dxa"/>
          </w:tcPr>
          <w:p w14:paraId="37FF3435" w14:textId="77777777" w:rsidR="0085589C" w:rsidRDefault="0085589C" w:rsidP="00625AB2">
            <w:pPr>
              <w:rPr>
                <w:rFonts w:ascii="Times New Roman" w:hAnsi="Times New Roman" w:cs="Times New Roman"/>
                <w:sz w:val="21"/>
                <w:szCs w:val="21"/>
              </w:rPr>
            </w:pPr>
          </w:p>
          <w:p w14:paraId="0338D0AE" w14:textId="01085706" w:rsidR="00663B5E" w:rsidRPr="005A5A3D" w:rsidRDefault="00663B5E" w:rsidP="00625AB2">
            <w:pPr>
              <w:rPr>
                <w:rFonts w:ascii="Times New Roman" w:hAnsi="Times New Roman" w:cs="Times New Roman"/>
                <w:sz w:val="21"/>
                <w:szCs w:val="21"/>
              </w:rPr>
            </w:pPr>
            <w:r>
              <w:rPr>
                <w:rFonts w:ascii="Times New Roman" w:hAnsi="Times New Roman" w:cs="Times New Roman"/>
                <w:sz w:val="21"/>
                <w:szCs w:val="21"/>
              </w:rPr>
              <w:t>CEO, Healthcare Synergy, INC.</w:t>
            </w:r>
          </w:p>
        </w:tc>
        <w:tc>
          <w:tcPr>
            <w:tcW w:w="2886" w:type="dxa"/>
          </w:tcPr>
          <w:p w14:paraId="32C67CE7" w14:textId="77777777" w:rsidR="0085589C" w:rsidRDefault="0085589C" w:rsidP="00625AB2">
            <w:pPr>
              <w:rPr>
                <w:rFonts w:ascii="Times New Roman" w:hAnsi="Times New Roman" w:cs="Times New Roman"/>
                <w:sz w:val="21"/>
                <w:szCs w:val="21"/>
              </w:rPr>
            </w:pPr>
          </w:p>
          <w:p w14:paraId="35AA42C2" w14:textId="5482A37B" w:rsidR="00663B5E" w:rsidRPr="005A5A3D" w:rsidRDefault="00663B5E" w:rsidP="00625AB2">
            <w:pPr>
              <w:rPr>
                <w:rFonts w:ascii="Times New Roman" w:hAnsi="Times New Roman" w:cs="Times New Roman"/>
                <w:sz w:val="21"/>
                <w:szCs w:val="21"/>
              </w:rPr>
            </w:pPr>
            <w:r>
              <w:rPr>
                <w:rFonts w:ascii="Times New Roman" w:hAnsi="Times New Roman" w:cs="Times New Roman"/>
                <w:sz w:val="21"/>
                <w:szCs w:val="21"/>
              </w:rPr>
              <w:t>714-273-7777</w:t>
            </w:r>
          </w:p>
        </w:tc>
      </w:tr>
      <w:tr w:rsidR="00663B5E" w:rsidRPr="005A5A3D" w14:paraId="799A1F13" w14:textId="77777777" w:rsidTr="00625AB2">
        <w:tc>
          <w:tcPr>
            <w:tcW w:w="3596" w:type="dxa"/>
          </w:tcPr>
          <w:p w14:paraId="42B89D26" w14:textId="21532316" w:rsidR="00663B5E" w:rsidRPr="005A5A3D" w:rsidRDefault="00663B5E" w:rsidP="00625AB2">
            <w:pPr>
              <w:rPr>
                <w:rFonts w:ascii="Times New Roman" w:hAnsi="Times New Roman" w:cs="Times New Roman"/>
                <w:sz w:val="21"/>
                <w:szCs w:val="21"/>
              </w:rPr>
            </w:pPr>
            <w:r>
              <w:rPr>
                <w:rFonts w:ascii="Times New Roman" w:hAnsi="Times New Roman" w:cs="Times New Roman"/>
                <w:sz w:val="21"/>
                <w:szCs w:val="21"/>
              </w:rPr>
              <w:t>Atty. Skye Anderson</w:t>
            </w:r>
          </w:p>
        </w:tc>
        <w:tc>
          <w:tcPr>
            <w:tcW w:w="4403" w:type="dxa"/>
          </w:tcPr>
          <w:p w14:paraId="3F718F66" w14:textId="77777777" w:rsidR="00663B5E" w:rsidRPr="005A5A3D" w:rsidRDefault="00663B5E" w:rsidP="00625AB2">
            <w:pPr>
              <w:rPr>
                <w:rFonts w:ascii="Times New Roman" w:hAnsi="Times New Roman" w:cs="Times New Roman"/>
                <w:sz w:val="21"/>
                <w:szCs w:val="21"/>
              </w:rPr>
            </w:pPr>
            <w:r>
              <w:rPr>
                <w:rFonts w:ascii="Times New Roman" w:hAnsi="Times New Roman" w:cs="Times New Roman"/>
                <w:sz w:val="21"/>
                <w:szCs w:val="21"/>
              </w:rPr>
              <w:t>Legal Advisor, Associa</w:t>
            </w:r>
          </w:p>
        </w:tc>
        <w:tc>
          <w:tcPr>
            <w:tcW w:w="2886" w:type="dxa"/>
          </w:tcPr>
          <w:p w14:paraId="029718AC" w14:textId="77777777" w:rsidR="00663B5E" w:rsidRPr="005A5A3D" w:rsidRDefault="00663B5E" w:rsidP="00625AB2">
            <w:pPr>
              <w:rPr>
                <w:rFonts w:ascii="Times New Roman" w:hAnsi="Times New Roman" w:cs="Times New Roman"/>
                <w:sz w:val="21"/>
                <w:szCs w:val="21"/>
              </w:rPr>
            </w:pPr>
            <w:r>
              <w:rPr>
                <w:rFonts w:ascii="Times New Roman" w:hAnsi="Times New Roman" w:cs="Times New Roman"/>
                <w:sz w:val="21"/>
                <w:szCs w:val="21"/>
              </w:rPr>
              <w:t>424-241-0730</w:t>
            </w:r>
          </w:p>
        </w:tc>
      </w:tr>
      <w:tr w:rsidR="00663B5E" w:rsidRPr="005A5A3D" w14:paraId="617477DF" w14:textId="77777777" w:rsidTr="00625AB2">
        <w:trPr>
          <w:trHeight w:val="70"/>
        </w:trPr>
        <w:tc>
          <w:tcPr>
            <w:tcW w:w="3596" w:type="dxa"/>
          </w:tcPr>
          <w:p w14:paraId="28A71CA2" w14:textId="77777777" w:rsidR="00663B5E" w:rsidRPr="005A5A3D" w:rsidRDefault="00663B5E" w:rsidP="00625AB2">
            <w:pPr>
              <w:rPr>
                <w:rFonts w:ascii="Times New Roman" w:hAnsi="Times New Roman" w:cs="Times New Roman"/>
                <w:sz w:val="21"/>
                <w:szCs w:val="21"/>
              </w:rPr>
            </w:pPr>
            <w:r>
              <w:rPr>
                <w:rFonts w:ascii="Times New Roman" w:hAnsi="Times New Roman" w:cs="Times New Roman"/>
                <w:sz w:val="21"/>
                <w:szCs w:val="21"/>
              </w:rPr>
              <w:t>Sara Reinosa</w:t>
            </w:r>
          </w:p>
        </w:tc>
        <w:tc>
          <w:tcPr>
            <w:tcW w:w="4403" w:type="dxa"/>
          </w:tcPr>
          <w:p w14:paraId="2E023FA8" w14:textId="77777777" w:rsidR="00663B5E" w:rsidRPr="005A5A3D" w:rsidRDefault="00663B5E" w:rsidP="00625AB2">
            <w:pPr>
              <w:rPr>
                <w:rFonts w:ascii="Times New Roman" w:hAnsi="Times New Roman" w:cs="Times New Roman"/>
                <w:sz w:val="21"/>
                <w:szCs w:val="21"/>
              </w:rPr>
            </w:pPr>
            <w:r>
              <w:rPr>
                <w:rFonts w:ascii="Times New Roman" w:hAnsi="Times New Roman" w:cs="Times New Roman"/>
                <w:sz w:val="21"/>
                <w:szCs w:val="21"/>
              </w:rPr>
              <w:t>Project Manager, Healthcare Synergy, INC.</w:t>
            </w:r>
          </w:p>
        </w:tc>
        <w:tc>
          <w:tcPr>
            <w:tcW w:w="2886" w:type="dxa"/>
          </w:tcPr>
          <w:p w14:paraId="2750CA7A" w14:textId="77777777" w:rsidR="00663B5E" w:rsidRPr="005A5A3D" w:rsidRDefault="00663B5E" w:rsidP="00625AB2">
            <w:pPr>
              <w:rPr>
                <w:rFonts w:ascii="Times New Roman" w:hAnsi="Times New Roman" w:cs="Times New Roman"/>
                <w:sz w:val="21"/>
                <w:szCs w:val="21"/>
              </w:rPr>
            </w:pPr>
            <w:r>
              <w:rPr>
                <w:rFonts w:ascii="Times New Roman" w:hAnsi="Times New Roman" w:cs="Times New Roman"/>
                <w:sz w:val="21"/>
                <w:szCs w:val="21"/>
              </w:rPr>
              <w:t>209-596-0301</w:t>
            </w:r>
          </w:p>
        </w:tc>
      </w:tr>
    </w:tbl>
    <w:p w14:paraId="54125FD1" w14:textId="0D8CB1A1" w:rsidR="00732F6D" w:rsidRDefault="00732F6D" w:rsidP="00663B5E">
      <w:pPr>
        <w:pStyle w:val="p"/>
        <w:spacing w:line="400" w:lineRule="atLeast"/>
      </w:pPr>
    </w:p>
    <w:sectPr w:rsidR="00732F6D" w:rsidSect="00D963FA">
      <w:footerReference w:type="default" r:id="rId7"/>
      <w:headerReference w:type="first" r:id="rId8"/>
      <w:pgSz w:w="12240" w:h="15840"/>
      <w:pgMar w:top="500" w:right="740" w:bottom="500" w:left="740" w:header="720" w:footer="14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7A3666" w14:textId="77777777" w:rsidR="001F0D2E" w:rsidRDefault="001F0D2E" w:rsidP="00663B5E">
      <w:pPr>
        <w:spacing w:line="240" w:lineRule="auto"/>
      </w:pPr>
      <w:r>
        <w:separator/>
      </w:r>
    </w:p>
  </w:endnote>
  <w:endnote w:type="continuationSeparator" w:id="0">
    <w:p w14:paraId="5411F9AE" w14:textId="77777777" w:rsidR="001F0D2E" w:rsidRDefault="001F0D2E" w:rsidP="00663B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DF49E" w14:textId="77777777" w:rsidR="00D963FA" w:rsidRDefault="00D963FA">
    <w:pPr>
      <w:pStyle w:val="Footer"/>
    </w:pPr>
  </w:p>
  <w:p w14:paraId="0708261D" w14:textId="77777777" w:rsidR="00D963FA" w:rsidRDefault="00D963FA">
    <w:pPr>
      <w:pStyle w:val="Footer"/>
    </w:pPr>
  </w:p>
  <w:p w14:paraId="675BDDAD" w14:textId="05AE33DC" w:rsidR="00E304B8" w:rsidRDefault="00E304B8">
    <w:pPr>
      <w:pStyle w:val="Footer"/>
    </w:pPr>
    <w:r>
      <w:t>562-393-0313 | eugenebenitez@protonamil.com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4F6316" w14:textId="77777777" w:rsidR="001F0D2E" w:rsidRDefault="001F0D2E" w:rsidP="00663B5E">
      <w:pPr>
        <w:spacing w:line="240" w:lineRule="auto"/>
      </w:pPr>
      <w:r>
        <w:separator/>
      </w:r>
    </w:p>
  </w:footnote>
  <w:footnote w:type="continuationSeparator" w:id="0">
    <w:p w14:paraId="71BFA8D9" w14:textId="77777777" w:rsidR="001F0D2E" w:rsidRDefault="001F0D2E" w:rsidP="00663B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CF9561" w14:textId="77777777" w:rsidR="00E304B8" w:rsidRPr="00663B5E" w:rsidRDefault="00E304B8" w:rsidP="00E304B8">
    <w:pPr>
      <w:pStyle w:val="p"/>
      <w:spacing w:line="400" w:lineRule="atLeast"/>
      <w:rPr>
        <w:sz w:val="20"/>
        <w:szCs w:val="20"/>
      </w:rPr>
    </w:pPr>
    <w:r w:rsidRPr="00663B5E">
      <w:rPr>
        <w:rStyle w:val="Strong1"/>
        <w:b/>
        <w:bCs/>
        <w:sz w:val="20"/>
        <w:szCs w:val="20"/>
      </w:rPr>
      <w:t>Citizenship:</w:t>
    </w:r>
    <w:r w:rsidRPr="00663B5E">
      <w:rPr>
        <w:sz w:val="20"/>
        <w:szCs w:val="20"/>
      </w:rPr>
      <w:t xml:space="preserve"> Yes</w:t>
    </w:r>
  </w:p>
  <w:p w14:paraId="4DA26462" w14:textId="77777777" w:rsidR="00E304B8" w:rsidRPr="00663B5E" w:rsidRDefault="00E304B8" w:rsidP="00E304B8">
    <w:pPr>
      <w:pStyle w:val="p"/>
      <w:spacing w:line="400" w:lineRule="atLeast"/>
      <w:rPr>
        <w:sz w:val="20"/>
        <w:szCs w:val="20"/>
      </w:rPr>
    </w:pPr>
    <w:r w:rsidRPr="00663B5E">
      <w:rPr>
        <w:rStyle w:val="Strong1"/>
        <w:b/>
        <w:bCs/>
        <w:sz w:val="20"/>
        <w:szCs w:val="20"/>
      </w:rPr>
      <w:t>Federal Experience:</w:t>
    </w:r>
    <w:r w:rsidRPr="00663B5E">
      <w:rPr>
        <w:sz w:val="20"/>
        <w:szCs w:val="20"/>
      </w:rPr>
      <w:t xml:space="preserve"> Yes, Military</w:t>
    </w:r>
  </w:p>
  <w:p w14:paraId="69F1DBA4" w14:textId="77777777" w:rsidR="00E304B8" w:rsidRPr="00663B5E" w:rsidRDefault="00E304B8" w:rsidP="00E304B8">
    <w:pPr>
      <w:pStyle w:val="p"/>
      <w:spacing w:line="400" w:lineRule="atLeast"/>
      <w:rPr>
        <w:sz w:val="20"/>
        <w:szCs w:val="20"/>
      </w:rPr>
    </w:pPr>
    <w:r w:rsidRPr="00663B5E">
      <w:rPr>
        <w:rStyle w:val="Strong1"/>
        <w:b/>
        <w:bCs/>
        <w:sz w:val="20"/>
        <w:szCs w:val="20"/>
      </w:rPr>
      <w:t>Clearance:</w:t>
    </w:r>
    <w:r w:rsidRPr="00663B5E">
      <w:rPr>
        <w:sz w:val="20"/>
        <w:szCs w:val="20"/>
      </w:rPr>
      <w:t xml:space="preserve"> Active Secret Clearance</w:t>
    </w:r>
  </w:p>
  <w:p w14:paraId="0596BC27" w14:textId="77777777" w:rsidR="00663B5E" w:rsidRDefault="00663B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B93A7CB8">
      <w:start w:val="1"/>
      <w:numFmt w:val="bullet"/>
      <w:lvlText w:val=""/>
      <w:lvlJc w:val="left"/>
      <w:pPr>
        <w:ind w:left="720" w:hanging="360"/>
      </w:pPr>
      <w:rPr>
        <w:rFonts w:ascii="Symbol" w:hAnsi="Symbol"/>
      </w:rPr>
    </w:lvl>
    <w:lvl w:ilvl="1" w:tplc="FF9EE0D8">
      <w:start w:val="1"/>
      <w:numFmt w:val="bullet"/>
      <w:lvlText w:val="o"/>
      <w:lvlJc w:val="left"/>
      <w:pPr>
        <w:tabs>
          <w:tab w:val="num" w:pos="1440"/>
        </w:tabs>
        <w:ind w:left="1440" w:hanging="360"/>
      </w:pPr>
      <w:rPr>
        <w:rFonts w:ascii="Courier New" w:hAnsi="Courier New"/>
      </w:rPr>
    </w:lvl>
    <w:lvl w:ilvl="2" w:tplc="76869494">
      <w:start w:val="1"/>
      <w:numFmt w:val="bullet"/>
      <w:lvlText w:val=""/>
      <w:lvlJc w:val="left"/>
      <w:pPr>
        <w:tabs>
          <w:tab w:val="num" w:pos="2160"/>
        </w:tabs>
        <w:ind w:left="2160" w:hanging="360"/>
      </w:pPr>
      <w:rPr>
        <w:rFonts w:ascii="Wingdings" w:hAnsi="Wingdings"/>
      </w:rPr>
    </w:lvl>
    <w:lvl w:ilvl="3" w:tplc="73341F0A">
      <w:start w:val="1"/>
      <w:numFmt w:val="bullet"/>
      <w:lvlText w:val=""/>
      <w:lvlJc w:val="left"/>
      <w:pPr>
        <w:tabs>
          <w:tab w:val="num" w:pos="2880"/>
        </w:tabs>
        <w:ind w:left="2880" w:hanging="360"/>
      </w:pPr>
      <w:rPr>
        <w:rFonts w:ascii="Symbol" w:hAnsi="Symbol"/>
      </w:rPr>
    </w:lvl>
    <w:lvl w:ilvl="4" w:tplc="45F8C478">
      <w:start w:val="1"/>
      <w:numFmt w:val="bullet"/>
      <w:lvlText w:val="o"/>
      <w:lvlJc w:val="left"/>
      <w:pPr>
        <w:tabs>
          <w:tab w:val="num" w:pos="3600"/>
        </w:tabs>
        <w:ind w:left="3600" w:hanging="360"/>
      </w:pPr>
      <w:rPr>
        <w:rFonts w:ascii="Courier New" w:hAnsi="Courier New"/>
      </w:rPr>
    </w:lvl>
    <w:lvl w:ilvl="5" w:tplc="D2FE182A">
      <w:start w:val="1"/>
      <w:numFmt w:val="bullet"/>
      <w:lvlText w:val=""/>
      <w:lvlJc w:val="left"/>
      <w:pPr>
        <w:tabs>
          <w:tab w:val="num" w:pos="4320"/>
        </w:tabs>
        <w:ind w:left="4320" w:hanging="360"/>
      </w:pPr>
      <w:rPr>
        <w:rFonts w:ascii="Wingdings" w:hAnsi="Wingdings"/>
      </w:rPr>
    </w:lvl>
    <w:lvl w:ilvl="6" w:tplc="60620F60">
      <w:start w:val="1"/>
      <w:numFmt w:val="bullet"/>
      <w:lvlText w:val=""/>
      <w:lvlJc w:val="left"/>
      <w:pPr>
        <w:tabs>
          <w:tab w:val="num" w:pos="5040"/>
        </w:tabs>
        <w:ind w:left="5040" w:hanging="360"/>
      </w:pPr>
      <w:rPr>
        <w:rFonts w:ascii="Symbol" w:hAnsi="Symbol"/>
      </w:rPr>
    </w:lvl>
    <w:lvl w:ilvl="7" w:tplc="5774955E">
      <w:start w:val="1"/>
      <w:numFmt w:val="bullet"/>
      <w:lvlText w:val="o"/>
      <w:lvlJc w:val="left"/>
      <w:pPr>
        <w:tabs>
          <w:tab w:val="num" w:pos="5760"/>
        </w:tabs>
        <w:ind w:left="5760" w:hanging="360"/>
      </w:pPr>
      <w:rPr>
        <w:rFonts w:ascii="Courier New" w:hAnsi="Courier New"/>
      </w:rPr>
    </w:lvl>
    <w:lvl w:ilvl="8" w:tplc="A228688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18E68180">
      <w:start w:val="1"/>
      <w:numFmt w:val="bullet"/>
      <w:lvlText w:val=""/>
      <w:lvlJc w:val="left"/>
      <w:pPr>
        <w:ind w:left="720" w:hanging="360"/>
      </w:pPr>
      <w:rPr>
        <w:rFonts w:ascii="Symbol" w:hAnsi="Symbol"/>
      </w:rPr>
    </w:lvl>
    <w:lvl w:ilvl="1" w:tplc="AC8E5A50">
      <w:start w:val="1"/>
      <w:numFmt w:val="bullet"/>
      <w:lvlText w:val="o"/>
      <w:lvlJc w:val="left"/>
      <w:pPr>
        <w:tabs>
          <w:tab w:val="num" w:pos="1440"/>
        </w:tabs>
        <w:ind w:left="1440" w:hanging="360"/>
      </w:pPr>
      <w:rPr>
        <w:rFonts w:ascii="Courier New" w:hAnsi="Courier New"/>
      </w:rPr>
    </w:lvl>
    <w:lvl w:ilvl="2" w:tplc="19F8A086">
      <w:start w:val="1"/>
      <w:numFmt w:val="bullet"/>
      <w:lvlText w:val=""/>
      <w:lvlJc w:val="left"/>
      <w:pPr>
        <w:tabs>
          <w:tab w:val="num" w:pos="2160"/>
        </w:tabs>
        <w:ind w:left="2160" w:hanging="360"/>
      </w:pPr>
      <w:rPr>
        <w:rFonts w:ascii="Wingdings" w:hAnsi="Wingdings"/>
      </w:rPr>
    </w:lvl>
    <w:lvl w:ilvl="3" w:tplc="DEAC2012">
      <w:start w:val="1"/>
      <w:numFmt w:val="bullet"/>
      <w:lvlText w:val=""/>
      <w:lvlJc w:val="left"/>
      <w:pPr>
        <w:tabs>
          <w:tab w:val="num" w:pos="2880"/>
        </w:tabs>
        <w:ind w:left="2880" w:hanging="360"/>
      </w:pPr>
      <w:rPr>
        <w:rFonts w:ascii="Symbol" w:hAnsi="Symbol"/>
      </w:rPr>
    </w:lvl>
    <w:lvl w:ilvl="4" w:tplc="D562C91C">
      <w:start w:val="1"/>
      <w:numFmt w:val="bullet"/>
      <w:lvlText w:val="o"/>
      <w:lvlJc w:val="left"/>
      <w:pPr>
        <w:tabs>
          <w:tab w:val="num" w:pos="3600"/>
        </w:tabs>
        <w:ind w:left="3600" w:hanging="360"/>
      </w:pPr>
      <w:rPr>
        <w:rFonts w:ascii="Courier New" w:hAnsi="Courier New"/>
      </w:rPr>
    </w:lvl>
    <w:lvl w:ilvl="5" w:tplc="DE981FF8">
      <w:start w:val="1"/>
      <w:numFmt w:val="bullet"/>
      <w:lvlText w:val=""/>
      <w:lvlJc w:val="left"/>
      <w:pPr>
        <w:tabs>
          <w:tab w:val="num" w:pos="4320"/>
        </w:tabs>
        <w:ind w:left="4320" w:hanging="360"/>
      </w:pPr>
      <w:rPr>
        <w:rFonts w:ascii="Wingdings" w:hAnsi="Wingdings"/>
      </w:rPr>
    </w:lvl>
    <w:lvl w:ilvl="6" w:tplc="B61E4A7A">
      <w:start w:val="1"/>
      <w:numFmt w:val="bullet"/>
      <w:lvlText w:val=""/>
      <w:lvlJc w:val="left"/>
      <w:pPr>
        <w:tabs>
          <w:tab w:val="num" w:pos="5040"/>
        </w:tabs>
        <w:ind w:left="5040" w:hanging="360"/>
      </w:pPr>
      <w:rPr>
        <w:rFonts w:ascii="Symbol" w:hAnsi="Symbol"/>
      </w:rPr>
    </w:lvl>
    <w:lvl w:ilvl="7" w:tplc="B2143F9C">
      <w:start w:val="1"/>
      <w:numFmt w:val="bullet"/>
      <w:lvlText w:val="o"/>
      <w:lvlJc w:val="left"/>
      <w:pPr>
        <w:tabs>
          <w:tab w:val="num" w:pos="5760"/>
        </w:tabs>
        <w:ind w:left="5760" w:hanging="360"/>
      </w:pPr>
      <w:rPr>
        <w:rFonts w:ascii="Courier New" w:hAnsi="Courier New"/>
      </w:rPr>
    </w:lvl>
    <w:lvl w:ilvl="8" w:tplc="A7667120">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FAC27134">
      <w:start w:val="1"/>
      <w:numFmt w:val="bullet"/>
      <w:lvlText w:val=""/>
      <w:lvlJc w:val="left"/>
      <w:pPr>
        <w:ind w:left="720" w:hanging="360"/>
      </w:pPr>
      <w:rPr>
        <w:rFonts w:ascii="Symbol" w:hAnsi="Symbol"/>
      </w:rPr>
    </w:lvl>
    <w:lvl w:ilvl="1" w:tplc="3FFAC1FC">
      <w:start w:val="1"/>
      <w:numFmt w:val="bullet"/>
      <w:lvlText w:val="o"/>
      <w:lvlJc w:val="left"/>
      <w:pPr>
        <w:tabs>
          <w:tab w:val="num" w:pos="1440"/>
        </w:tabs>
        <w:ind w:left="1440" w:hanging="360"/>
      </w:pPr>
      <w:rPr>
        <w:rFonts w:ascii="Courier New" w:hAnsi="Courier New"/>
      </w:rPr>
    </w:lvl>
    <w:lvl w:ilvl="2" w:tplc="68A02F22">
      <w:start w:val="1"/>
      <w:numFmt w:val="bullet"/>
      <w:lvlText w:val=""/>
      <w:lvlJc w:val="left"/>
      <w:pPr>
        <w:tabs>
          <w:tab w:val="num" w:pos="2160"/>
        </w:tabs>
        <w:ind w:left="2160" w:hanging="360"/>
      </w:pPr>
      <w:rPr>
        <w:rFonts w:ascii="Wingdings" w:hAnsi="Wingdings"/>
      </w:rPr>
    </w:lvl>
    <w:lvl w:ilvl="3" w:tplc="9BAA429E">
      <w:start w:val="1"/>
      <w:numFmt w:val="bullet"/>
      <w:lvlText w:val=""/>
      <w:lvlJc w:val="left"/>
      <w:pPr>
        <w:tabs>
          <w:tab w:val="num" w:pos="2880"/>
        </w:tabs>
        <w:ind w:left="2880" w:hanging="360"/>
      </w:pPr>
      <w:rPr>
        <w:rFonts w:ascii="Symbol" w:hAnsi="Symbol"/>
      </w:rPr>
    </w:lvl>
    <w:lvl w:ilvl="4" w:tplc="13028E66">
      <w:start w:val="1"/>
      <w:numFmt w:val="bullet"/>
      <w:lvlText w:val="o"/>
      <w:lvlJc w:val="left"/>
      <w:pPr>
        <w:tabs>
          <w:tab w:val="num" w:pos="3600"/>
        </w:tabs>
        <w:ind w:left="3600" w:hanging="360"/>
      </w:pPr>
      <w:rPr>
        <w:rFonts w:ascii="Courier New" w:hAnsi="Courier New"/>
      </w:rPr>
    </w:lvl>
    <w:lvl w:ilvl="5" w:tplc="71146B7A">
      <w:start w:val="1"/>
      <w:numFmt w:val="bullet"/>
      <w:lvlText w:val=""/>
      <w:lvlJc w:val="left"/>
      <w:pPr>
        <w:tabs>
          <w:tab w:val="num" w:pos="4320"/>
        </w:tabs>
        <w:ind w:left="4320" w:hanging="360"/>
      </w:pPr>
      <w:rPr>
        <w:rFonts w:ascii="Wingdings" w:hAnsi="Wingdings"/>
      </w:rPr>
    </w:lvl>
    <w:lvl w:ilvl="6" w:tplc="B3E2965C">
      <w:start w:val="1"/>
      <w:numFmt w:val="bullet"/>
      <w:lvlText w:val=""/>
      <w:lvlJc w:val="left"/>
      <w:pPr>
        <w:tabs>
          <w:tab w:val="num" w:pos="5040"/>
        </w:tabs>
        <w:ind w:left="5040" w:hanging="360"/>
      </w:pPr>
      <w:rPr>
        <w:rFonts w:ascii="Symbol" w:hAnsi="Symbol"/>
      </w:rPr>
    </w:lvl>
    <w:lvl w:ilvl="7" w:tplc="F0C2DCB8">
      <w:start w:val="1"/>
      <w:numFmt w:val="bullet"/>
      <w:lvlText w:val="o"/>
      <w:lvlJc w:val="left"/>
      <w:pPr>
        <w:tabs>
          <w:tab w:val="num" w:pos="5760"/>
        </w:tabs>
        <w:ind w:left="5760" w:hanging="360"/>
      </w:pPr>
      <w:rPr>
        <w:rFonts w:ascii="Courier New" w:hAnsi="Courier New"/>
      </w:rPr>
    </w:lvl>
    <w:lvl w:ilvl="8" w:tplc="FC38B29C">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344833C6">
      <w:start w:val="1"/>
      <w:numFmt w:val="bullet"/>
      <w:lvlText w:val=""/>
      <w:lvlJc w:val="left"/>
      <w:pPr>
        <w:ind w:left="720" w:hanging="360"/>
      </w:pPr>
      <w:rPr>
        <w:rFonts w:ascii="Symbol" w:hAnsi="Symbol"/>
      </w:rPr>
    </w:lvl>
    <w:lvl w:ilvl="1" w:tplc="C1B6FDE8">
      <w:start w:val="1"/>
      <w:numFmt w:val="bullet"/>
      <w:lvlText w:val="o"/>
      <w:lvlJc w:val="left"/>
      <w:pPr>
        <w:tabs>
          <w:tab w:val="num" w:pos="1440"/>
        </w:tabs>
        <w:ind w:left="1440" w:hanging="360"/>
      </w:pPr>
      <w:rPr>
        <w:rFonts w:ascii="Courier New" w:hAnsi="Courier New"/>
      </w:rPr>
    </w:lvl>
    <w:lvl w:ilvl="2" w:tplc="5C34B170">
      <w:start w:val="1"/>
      <w:numFmt w:val="bullet"/>
      <w:lvlText w:val=""/>
      <w:lvlJc w:val="left"/>
      <w:pPr>
        <w:tabs>
          <w:tab w:val="num" w:pos="2160"/>
        </w:tabs>
        <w:ind w:left="2160" w:hanging="360"/>
      </w:pPr>
      <w:rPr>
        <w:rFonts w:ascii="Wingdings" w:hAnsi="Wingdings"/>
      </w:rPr>
    </w:lvl>
    <w:lvl w:ilvl="3" w:tplc="AFF6FFCA">
      <w:start w:val="1"/>
      <w:numFmt w:val="bullet"/>
      <w:lvlText w:val=""/>
      <w:lvlJc w:val="left"/>
      <w:pPr>
        <w:tabs>
          <w:tab w:val="num" w:pos="2880"/>
        </w:tabs>
        <w:ind w:left="2880" w:hanging="360"/>
      </w:pPr>
      <w:rPr>
        <w:rFonts w:ascii="Symbol" w:hAnsi="Symbol"/>
      </w:rPr>
    </w:lvl>
    <w:lvl w:ilvl="4" w:tplc="A600E4C0">
      <w:start w:val="1"/>
      <w:numFmt w:val="bullet"/>
      <w:lvlText w:val="o"/>
      <w:lvlJc w:val="left"/>
      <w:pPr>
        <w:tabs>
          <w:tab w:val="num" w:pos="3600"/>
        </w:tabs>
        <w:ind w:left="3600" w:hanging="360"/>
      </w:pPr>
      <w:rPr>
        <w:rFonts w:ascii="Courier New" w:hAnsi="Courier New"/>
      </w:rPr>
    </w:lvl>
    <w:lvl w:ilvl="5" w:tplc="18B2A90A">
      <w:start w:val="1"/>
      <w:numFmt w:val="bullet"/>
      <w:lvlText w:val=""/>
      <w:lvlJc w:val="left"/>
      <w:pPr>
        <w:tabs>
          <w:tab w:val="num" w:pos="4320"/>
        </w:tabs>
        <w:ind w:left="4320" w:hanging="360"/>
      </w:pPr>
      <w:rPr>
        <w:rFonts w:ascii="Wingdings" w:hAnsi="Wingdings"/>
      </w:rPr>
    </w:lvl>
    <w:lvl w:ilvl="6" w:tplc="79A07870">
      <w:start w:val="1"/>
      <w:numFmt w:val="bullet"/>
      <w:lvlText w:val=""/>
      <w:lvlJc w:val="left"/>
      <w:pPr>
        <w:tabs>
          <w:tab w:val="num" w:pos="5040"/>
        </w:tabs>
        <w:ind w:left="5040" w:hanging="360"/>
      </w:pPr>
      <w:rPr>
        <w:rFonts w:ascii="Symbol" w:hAnsi="Symbol"/>
      </w:rPr>
    </w:lvl>
    <w:lvl w:ilvl="7" w:tplc="04405A3C">
      <w:start w:val="1"/>
      <w:numFmt w:val="bullet"/>
      <w:lvlText w:val="o"/>
      <w:lvlJc w:val="left"/>
      <w:pPr>
        <w:tabs>
          <w:tab w:val="num" w:pos="5760"/>
        </w:tabs>
        <w:ind w:left="5760" w:hanging="360"/>
      </w:pPr>
      <w:rPr>
        <w:rFonts w:ascii="Courier New" w:hAnsi="Courier New"/>
      </w:rPr>
    </w:lvl>
    <w:lvl w:ilvl="8" w:tplc="0CD838CE">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61602F1A">
      <w:start w:val="1"/>
      <w:numFmt w:val="bullet"/>
      <w:lvlText w:val=""/>
      <w:lvlJc w:val="left"/>
      <w:pPr>
        <w:ind w:left="720" w:hanging="360"/>
      </w:pPr>
      <w:rPr>
        <w:rFonts w:ascii="Symbol" w:hAnsi="Symbol"/>
      </w:rPr>
    </w:lvl>
    <w:lvl w:ilvl="1" w:tplc="88E2B9A8">
      <w:start w:val="1"/>
      <w:numFmt w:val="bullet"/>
      <w:lvlText w:val="o"/>
      <w:lvlJc w:val="left"/>
      <w:pPr>
        <w:tabs>
          <w:tab w:val="num" w:pos="1440"/>
        </w:tabs>
        <w:ind w:left="1440" w:hanging="360"/>
      </w:pPr>
      <w:rPr>
        <w:rFonts w:ascii="Courier New" w:hAnsi="Courier New"/>
      </w:rPr>
    </w:lvl>
    <w:lvl w:ilvl="2" w:tplc="E86AC0B4">
      <w:start w:val="1"/>
      <w:numFmt w:val="bullet"/>
      <w:lvlText w:val=""/>
      <w:lvlJc w:val="left"/>
      <w:pPr>
        <w:tabs>
          <w:tab w:val="num" w:pos="2160"/>
        </w:tabs>
        <w:ind w:left="2160" w:hanging="360"/>
      </w:pPr>
      <w:rPr>
        <w:rFonts w:ascii="Wingdings" w:hAnsi="Wingdings"/>
      </w:rPr>
    </w:lvl>
    <w:lvl w:ilvl="3" w:tplc="58D8A960">
      <w:start w:val="1"/>
      <w:numFmt w:val="bullet"/>
      <w:lvlText w:val=""/>
      <w:lvlJc w:val="left"/>
      <w:pPr>
        <w:tabs>
          <w:tab w:val="num" w:pos="2880"/>
        </w:tabs>
        <w:ind w:left="2880" w:hanging="360"/>
      </w:pPr>
      <w:rPr>
        <w:rFonts w:ascii="Symbol" w:hAnsi="Symbol"/>
      </w:rPr>
    </w:lvl>
    <w:lvl w:ilvl="4" w:tplc="446678E2">
      <w:start w:val="1"/>
      <w:numFmt w:val="bullet"/>
      <w:lvlText w:val="o"/>
      <w:lvlJc w:val="left"/>
      <w:pPr>
        <w:tabs>
          <w:tab w:val="num" w:pos="3600"/>
        </w:tabs>
        <w:ind w:left="3600" w:hanging="360"/>
      </w:pPr>
      <w:rPr>
        <w:rFonts w:ascii="Courier New" w:hAnsi="Courier New"/>
      </w:rPr>
    </w:lvl>
    <w:lvl w:ilvl="5" w:tplc="DFCAE3AE">
      <w:start w:val="1"/>
      <w:numFmt w:val="bullet"/>
      <w:lvlText w:val=""/>
      <w:lvlJc w:val="left"/>
      <w:pPr>
        <w:tabs>
          <w:tab w:val="num" w:pos="4320"/>
        </w:tabs>
        <w:ind w:left="4320" w:hanging="360"/>
      </w:pPr>
      <w:rPr>
        <w:rFonts w:ascii="Wingdings" w:hAnsi="Wingdings"/>
      </w:rPr>
    </w:lvl>
    <w:lvl w:ilvl="6" w:tplc="13E0FE5A">
      <w:start w:val="1"/>
      <w:numFmt w:val="bullet"/>
      <w:lvlText w:val=""/>
      <w:lvlJc w:val="left"/>
      <w:pPr>
        <w:tabs>
          <w:tab w:val="num" w:pos="5040"/>
        </w:tabs>
        <w:ind w:left="5040" w:hanging="360"/>
      </w:pPr>
      <w:rPr>
        <w:rFonts w:ascii="Symbol" w:hAnsi="Symbol"/>
      </w:rPr>
    </w:lvl>
    <w:lvl w:ilvl="7" w:tplc="7144B338">
      <w:start w:val="1"/>
      <w:numFmt w:val="bullet"/>
      <w:lvlText w:val="o"/>
      <w:lvlJc w:val="left"/>
      <w:pPr>
        <w:tabs>
          <w:tab w:val="num" w:pos="5760"/>
        </w:tabs>
        <w:ind w:left="5760" w:hanging="360"/>
      </w:pPr>
      <w:rPr>
        <w:rFonts w:ascii="Courier New" w:hAnsi="Courier New"/>
      </w:rPr>
    </w:lvl>
    <w:lvl w:ilvl="8" w:tplc="11C4D046">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DDEC53CA">
      <w:start w:val="1"/>
      <w:numFmt w:val="bullet"/>
      <w:lvlText w:val=""/>
      <w:lvlJc w:val="left"/>
      <w:pPr>
        <w:ind w:left="720" w:hanging="360"/>
      </w:pPr>
      <w:rPr>
        <w:rFonts w:ascii="Symbol" w:hAnsi="Symbol"/>
      </w:rPr>
    </w:lvl>
    <w:lvl w:ilvl="1" w:tplc="D7BCFCC8">
      <w:start w:val="1"/>
      <w:numFmt w:val="bullet"/>
      <w:lvlText w:val="o"/>
      <w:lvlJc w:val="left"/>
      <w:pPr>
        <w:tabs>
          <w:tab w:val="num" w:pos="1440"/>
        </w:tabs>
        <w:ind w:left="1440" w:hanging="360"/>
      </w:pPr>
      <w:rPr>
        <w:rFonts w:ascii="Courier New" w:hAnsi="Courier New"/>
      </w:rPr>
    </w:lvl>
    <w:lvl w:ilvl="2" w:tplc="10283B56">
      <w:start w:val="1"/>
      <w:numFmt w:val="bullet"/>
      <w:lvlText w:val=""/>
      <w:lvlJc w:val="left"/>
      <w:pPr>
        <w:tabs>
          <w:tab w:val="num" w:pos="2160"/>
        </w:tabs>
        <w:ind w:left="2160" w:hanging="360"/>
      </w:pPr>
      <w:rPr>
        <w:rFonts w:ascii="Wingdings" w:hAnsi="Wingdings"/>
      </w:rPr>
    </w:lvl>
    <w:lvl w:ilvl="3" w:tplc="D72EA2C2">
      <w:start w:val="1"/>
      <w:numFmt w:val="bullet"/>
      <w:lvlText w:val=""/>
      <w:lvlJc w:val="left"/>
      <w:pPr>
        <w:tabs>
          <w:tab w:val="num" w:pos="2880"/>
        </w:tabs>
        <w:ind w:left="2880" w:hanging="360"/>
      </w:pPr>
      <w:rPr>
        <w:rFonts w:ascii="Symbol" w:hAnsi="Symbol"/>
      </w:rPr>
    </w:lvl>
    <w:lvl w:ilvl="4" w:tplc="5D841646">
      <w:start w:val="1"/>
      <w:numFmt w:val="bullet"/>
      <w:lvlText w:val="o"/>
      <w:lvlJc w:val="left"/>
      <w:pPr>
        <w:tabs>
          <w:tab w:val="num" w:pos="3600"/>
        </w:tabs>
        <w:ind w:left="3600" w:hanging="360"/>
      </w:pPr>
      <w:rPr>
        <w:rFonts w:ascii="Courier New" w:hAnsi="Courier New"/>
      </w:rPr>
    </w:lvl>
    <w:lvl w:ilvl="5" w:tplc="BEBA964C">
      <w:start w:val="1"/>
      <w:numFmt w:val="bullet"/>
      <w:lvlText w:val=""/>
      <w:lvlJc w:val="left"/>
      <w:pPr>
        <w:tabs>
          <w:tab w:val="num" w:pos="4320"/>
        </w:tabs>
        <w:ind w:left="4320" w:hanging="360"/>
      </w:pPr>
      <w:rPr>
        <w:rFonts w:ascii="Wingdings" w:hAnsi="Wingdings"/>
      </w:rPr>
    </w:lvl>
    <w:lvl w:ilvl="6" w:tplc="4970C894">
      <w:start w:val="1"/>
      <w:numFmt w:val="bullet"/>
      <w:lvlText w:val=""/>
      <w:lvlJc w:val="left"/>
      <w:pPr>
        <w:tabs>
          <w:tab w:val="num" w:pos="5040"/>
        </w:tabs>
        <w:ind w:left="5040" w:hanging="360"/>
      </w:pPr>
      <w:rPr>
        <w:rFonts w:ascii="Symbol" w:hAnsi="Symbol"/>
      </w:rPr>
    </w:lvl>
    <w:lvl w:ilvl="7" w:tplc="4D7880DE">
      <w:start w:val="1"/>
      <w:numFmt w:val="bullet"/>
      <w:lvlText w:val="o"/>
      <w:lvlJc w:val="left"/>
      <w:pPr>
        <w:tabs>
          <w:tab w:val="num" w:pos="5760"/>
        </w:tabs>
        <w:ind w:left="5760" w:hanging="360"/>
      </w:pPr>
      <w:rPr>
        <w:rFonts w:ascii="Courier New" w:hAnsi="Courier New"/>
      </w:rPr>
    </w:lvl>
    <w:lvl w:ilvl="8" w:tplc="46D47FFC">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A6C43E1C">
      <w:start w:val="1"/>
      <w:numFmt w:val="bullet"/>
      <w:lvlText w:val=""/>
      <w:lvlJc w:val="left"/>
      <w:pPr>
        <w:ind w:left="720" w:hanging="360"/>
      </w:pPr>
      <w:rPr>
        <w:rFonts w:ascii="Symbol" w:hAnsi="Symbol"/>
      </w:rPr>
    </w:lvl>
    <w:lvl w:ilvl="1" w:tplc="2DAA17B0">
      <w:start w:val="1"/>
      <w:numFmt w:val="bullet"/>
      <w:lvlText w:val="o"/>
      <w:lvlJc w:val="left"/>
      <w:pPr>
        <w:tabs>
          <w:tab w:val="num" w:pos="1440"/>
        </w:tabs>
        <w:ind w:left="1440" w:hanging="360"/>
      </w:pPr>
      <w:rPr>
        <w:rFonts w:ascii="Courier New" w:hAnsi="Courier New"/>
      </w:rPr>
    </w:lvl>
    <w:lvl w:ilvl="2" w:tplc="11E4D5A0">
      <w:start w:val="1"/>
      <w:numFmt w:val="bullet"/>
      <w:lvlText w:val=""/>
      <w:lvlJc w:val="left"/>
      <w:pPr>
        <w:tabs>
          <w:tab w:val="num" w:pos="2160"/>
        </w:tabs>
        <w:ind w:left="2160" w:hanging="360"/>
      </w:pPr>
      <w:rPr>
        <w:rFonts w:ascii="Wingdings" w:hAnsi="Wingdings"/>
      </w:rPr>
    </w:lvl>
    <w:lvl w:ilvl="3" w:tplc="1C706606">
      <w:start w:val="1"/>
      <w:numFmt w:val="bullet"/>
      <w:lvlText w:val=""/>
      <w:lvlJc w:val="left"/>
      <w:pPr>
        <w:tabs>
          <w:tab w:val="num" w:pos="2880"/>
        </w:tabs>
        <w:ind w:left="2880" w:hanging="360"/>
      </w:pPr>
      <w:rPr>
        <w:rFonts w:ascii="Symbol" w:hAnsi="Symbol"/>
      </w:rPr>
    </w:lvl>
    <w:lvl w:ilvl="4" w:tplc="821A86B4">
      <w:start w:val="1"/>
      <w:numFmt w:val="bullet"/>
      <w:lvlText w:val="o"/>
      <w:lvlJc w:val="left"/>
      <w:pPr>
        <w:tabs>
          <w:tab w:val="num" w:pos="3600"/>
        </w:tabs>
        <w:ind w:left="3600" w:hanging="360"/>
      </w:pPr>
      <w:rPr>
        <w:rFonts w:ascii="Courier New" w:hAnsi="Courier New"/>
      </w:rPr>
    </w:lvl>
    <w:lvl w:ilvl="5" w:tplc="14A0A6DC">
      <w:start w:val="1"/>
      <w:numFmt w:val="bullet"/>
      <w:lvlText w:val=""/>
      <w:lvlJc w:val="left"/>
      <w:pPr>
        <w:tabs>
          <w:tab w:val="num" w:pos="4320"/>
        </w:tabs>
        <w:ind w:left="4320" w:hanging="360"/>
      </w:pPr>
      <w:rPr>
        <w:rFonts w:ascii="Wingdings" w:hAnsi="Wingdings"/>
      </w:rPr>
    </w:lvl>
    <w:lvl w:ilvl="6" w:tplc="C8B8F444">
      <w:start w:val="1"/>
      <w:numFmt w:val="bullet"/>
      <w:lvlText w:val=""/>
      <w:lvlJc w:val="left"/>
      <w:pPr>
        <w:tabs>
          <w:tab w:val="num" w:pos="5040"/>
        </w:tabs>
        <w:ind w:left="5040" w:hanging="360"/>
      </w:pPr>
      <w:rPr>
        <w:rFonts w:ascii="Symbol" w:hAnsi="Symbol"/>
      </w:rPr>
    </w:lvl>
    <w:lvl w:ilvl="7" w:tplc="65EA4946">
      <w:start w:val="1"/>
      <w:numFmt w:val="bullet"/>
      <w:lvlText w:val="o"/>
      <w:lvlJc w:val="left"/>
      <w:pPr>
        <w:tabs>
          <w:tab w:val="num" w:pos="5760"/>
        </w:tabs>
        <w:ind w:left="5760" w:hanging="360"/>
      </w:pPr>
      <w:rPr>
        <w:rFonts w:ascii="Courier New" w:hAnsi="Courier New"/>
      </w:rPr>
    </w:lvl>
    <w:lvl w:ilvl="8" w:tplc="66EA8B1E">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3D24D8A4">
      <w:start w:val="1"/>
      <w:numFmt w:val="bullet"/>
      <w:lvlText w:val=""/>
      <w:lvlJc w:val="left"/>
      <w:pPr>
        <w:ind w:left="720" w:hanging="360"/>
      </w:pPr>
      <w:rPr>
        <w:rFonts w:ascii="Symbol" w:hAnsi="Symbol"/>
      </w:rPr>
    </w:lvl>
    <w:lvl w:ilvl="1" w:tplc="AEC679FE">
      <w:start w:val="1"/>
      <w:numFmt w:val="bullet"/>
      <w:lvlText w:val="o"/>
      <w:lvlJc w:val="left"/>
      <w:pPr>
        <w:tabs>
          <w:tab w:val="num" w:pos="1440"/>
        </w:tabs>
        <w:ind w:left="1440" w:hanging="360"/>
      </w:pPr>
      <w:rPr>
        <w:rFonts w:ascii="Courier New" w:hAnsi="Courier New"/>
      </w:rPr>
    </w:lvl>
    <w:lvl w:ilvl="2" w:tplc="73D8AEFA">
      <w:start w:val="1"/>
      <w:numFmt w:val="bullet"/>
      <w:lvlText w:val=""/>
      <w:lvlJc w:val="left"/>
      <w:pPr>
        <w:tabs>
          <w:tab w:val="num" w:pos="2160"/>
        </w:tabs>
        <w:ind w:left="2160" w:hanging="360"/>
      </w:pPr>
      <w:rPr>
        <w:rFonts w:ascii="Wingdings" w:hAnsi="Wingdings"/>
      </w:rPr>
    </w:lvl>
    <w:lvl w:ilvl="3" w:tplc="2576AD6C">
      <w:start w:val="1"/>
      <w:numFmt w:val="bullet"/>
      <w:lvlText w:val=""/>
      <w:lvlJc w:val="left"/>
      <w:pPr>
        <w:tabs>
          <w:tab w:val="num" w:pos="2880"/>
        </w:tabs>
        <w:ind w:left="2880" w:hanging="360"/>
      </w:pPr>
      <w:rPr>
        <w:rFonts w:ascii="Symbol" w:hAnsi="Symbol"/>
      </w:rPr>
    </w:lvl>
    <w:lvl w:ilvl="4" w:tplc="75721F7C">
      <w:start w:val="1"/>
      <w:numFmt w:val="bullet"/>
      <w:lvlText w:val="o"/>
      <w:lvlJc w:val="left"/>
      <w:pPr>
        <w:tabs>
          <w:tab w:val="num" w:pos="3600"/>
        </w:tabs>
        <w:ind w:left="3600" w:hanging="360"/>
      </w:pPr>
      <w:rPr>
        <w:rFonts w:ascii="Courier New" w:hAnsi="Courier New"/>
      </w:rPr>
    </w:lvl>
    <w:lvl w:ilvl="5" w:tplc="43E297FC">
      <w:start w:val="1"/>
      <w:numFmt w:val="bullet"/>
      <w:lvlText w:val=""/>
      <w:lvlJc w:val="left"/>
      <w:pPr>
        <w:tabs>
          <w:tab w:val="num" w:pos="4320"/>
        </w:tabs>
        <w:ind w:left="4320" w:hanging="360"/>
      </w:pPr>
      <w:rPr>
        <w:rFonts w:ascii="Wingdings" w:hAnsi="Wingdings"/>
      </w:rPr>
    </w:lvl>
    <w:lvl w:ilvl="6" w:tplc="27DC72C8">
      <w:start w:val="1"/>
      <w:numFmt w:val="bullet"/>
      <w:lvlText w:val=""/>
      <w:lvlJc w:val="left"/>
      <w:pPr>
        <w:tabs>
          <w:tab w:val="num" w:pos="5040"/>
        </w:tabs>
        <w:ind w:left="5040" w:hanging="360"/>
      </w:pPr>
      <w:rPr>
        <w:rFonts w:ascii="Symbol" w:hAnsi="Symbol"/>
      </w:rPr>
    </w:lvl>
    <w:lvl w:ilvl="7" w:tplc="EBC6D1EC">
      <w:start w:val="1"/>
      <w:numFmt w:val="bullet"/>
      <w:lvlText w:val="o"/>
      <w:lvlJc w:val="left"/>
      <w:pPr>
        <w:tabs>
          <w:tab w:val="num" w:pos="5760"/>
        </w:tabs>
        <w:ind w:left="5760" w:hanging="360"/>
      </w:pPr>
      <w:rPr>
        <w:rFonts w:ascii="Courier New" w:hAnsi="Courier New"/>
      </w:rPr>
    </w:lvl>
    <w:lvl w:ilvl="8" w:tplc="E4BA611A">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21B22F6C">
      <w:start w:val="1"/>
      <w:numFmt w:val="bullet"/>
      <w:lvlText w:val=""/>
      <w:lvlJc w:val="left"/>
      <w:pPr>
        <w:ind w:left="720" w:hanging="360"/>
      </w:pPr>
      <w:rPr>
        <w:rFonts w:ascii="Symbol" w:hAnsi="Symbol"/>
      </w:rPr>
    </w:lvl>
    <w:lvl w:ilvl="1" w:tplc="A4C23BBA">
      <w:start w:val="1"/>
      <w:numFmt w:val="bullet"/>
      <w:lvlText w:val="o"/>
      <w:lvlJc w:val="left"/>
      <w:pPr>
        <w:tabs>
          <w:tab w:val="num" w:pos="1440"/>
        </w:tabs>
        <w:ind w:left="1440" w:hanging="360"/>
      </w:pPr>
      <w:rPr>
        <w:rFonts w:ascii="Courier New" w:hAnsi="Courier New"/>
      </w:rPr>
    </w:lvl>
    <w:lvl w:ilvl="2" w:tplc="A830E5D2">
      <w:start w:val="1"/>
      <w:numFmt w:val="bullet"/>
      <w:lvlText w:val=""/>
      <w:lvlJc w:val="left"/>
      <w:pPr>
        <w:tabs>
          <w:tab w:val="num" w:pos="2160"/>
        </w:tabs>
        <w:ind w:left="2160" w:hanging="360"/>
      </w:pPr>
      <w:rPr>
        <w:rFonts w:ascii="Wingdings" w:hAnsi="Wingdings"/>
      </w:rPr>
    </w:lvl>
    <w:lvl w:ilvl="3" w:tplc="4536B544">
      <w:start w:val="1"/>
      <w:numFmt w:val="bullet"/>
      <w:lvlText w:val=""/>
      <w:lvlJc w:val="left"/>
      <w:pPr>
        <w:tabs>
          <w:tab w:val="num" w:pos="2880"/>
        </w:tabs>
        <w:ind w:left="2880" w:hanging="360"/>
      </w:pPr>
      <w:rPr>
        <w:rFonts w:ascii="Symbol" w:hAnsi="Symbol"/>
      </w:rPr>
    </w:lvl>
    <w:lvl w:ilvl="4" w:tplc="892CD402">
      <w:start w:val="1"/>
      <w:numFmt w:val="bullet"/>
      <w:lvlText w:val="o"/>
      <w:lvlJc w:val="left"/>
      <w:pPr>
        <w:tabs>
          <w:tab w:val="num" w:pos="3600"/>
        </w:tabs>
        <w:ind w:left="3600" w:hanging="360"/>
      </w:pPr>
      <w:rPr>
        <w:rFonts w:ascii="Courier New" w:hAnsi="Courier New"/>
      </w:rPr>
    </w:lvl>
    <w:lvl w:ilvl="5" w:tplc="09124D3C">
      <w:start w:val="1"/>
      <w:numFmt w:val="bullet"/>
      <w:lvlText w:val=""/>
      <w:lvlJc w:val="left"/>
      <w:pPr>
        <w:tabs>
          <w:tab w:val="num" w:pos="4320"/>
        </w:tabs>
        <w:ind w:left="4320" w:hanging="360"/>
      </w:pPr>
      <w:rPr>
        <w:rFonts w:ascii="Wingdings" w:hAnsi="Wingdings"/>
      </w:rPr>
    </w:lvl>
    <w:lvl w:ilvl="6" w:tplc="89A87C9A">
      <w:start w:val="1"/>
      <w:numFmt w:val="bullet"/>
      <w:lvlText w:val=""/>
      <w:lvlJc w:val="left"/>
      <w:pPr>
        <w:tabs>
          <w:tab w:val="num" w:pos="5040"/>
        </w:tabs>
        <w:ind w:left="5040" w:hanging="360"/>
      </w:pPr>
      <w:rPr>
        <w:rFonts w:ascii="Symbol" w:hAnsi="Symbol"/>
      </w:rPr>
    </w:lvl>
    <w:lvl w:ilvl="7" w:tplc="AA10D1DC">
      <w:start w:val="1"/>
      <w:numFmt w:val="bullet"/>
      <w:lvlText w:val="o"/>
      <w:lvlJc w:val="left"/>
      <w:pPr>
        <w:tabs>
          <w:tab w:val="num" w:pos="5760"/>
        </w:tabs>
        <w:ind w:left="5760" w:hanging="360"/>
      </w:pPr>
      <w:rPr>
        <w:rFonts w:ascii="Courier New" w:hAnsi="Courier New"/>
      </w:rPr>
    </w:lvl>
    <w:lvl w:ilvl="8" w:tplc="9014F724">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6F265D84">
      <w:start w:val="1"/>
      <w:numFmt w:val="bullet"/>
      <w:lvlText w:val=""/>
      <w:lvlJc w:val="left"/>
      <w:pPr>
        <w:ind w:left="720" w:hanging="360"/>
      </w:pPr>
      <w:rPr>
        <w:rFonts w:ascii="Symbol" w:hAnsi="Symbol"/>
      </w:rPr>
    </w:lvl>
    <w:lvl w:ilvl="1" w:tplc="FA5C4862">
      <w:start w:val="1"/>
      <w:numFmt w:val="bullet"/>
      <w:lvlText w:val="o"/>
      <w:lvlJc w:val="left"/>
      <w:pPr>
        <w:tabs>
          <w:tab w:val="num" w:pos="1440"/>
        </w:tabs>
        <w:ind w:left="1440" w:hanging="360"/>
      </w:pPr>
      <w:rPr>
        <w:rFonts w:ascii="Courier New" w:hAnsi="Courier New"/>
      </w:rPr>
    </w:lvl>
    <w:lvl w:ilvl="2" w:tplc="69F8E4B0">
      <w:start w:val="1"/>
      <w:numFmt w:val="bullet"/>
      <w:lvlText w:val=""/>
      <w:lvlJc w:val="left"/>
      <w:pPr>
        <w:tabs>
          <w:tab w:val="num" w:pos="2160"/>
        </w:tabs>
        <w:ind w:left="2160" w:hanging="360"/>
      </w:pPr>
      <w:rPr>
        <w:rFonts w:ascii="Wingdings" w:hAnsi="Wingdings"/>
      </w:rPr>
    </w:lvl>
    <w:lvl w:ilvl="3" w:tplc="B3AEAF78">
      <w:start w:val="1"/>
      <w:numFmt w:val="bullet"/>
      <w:lvlText w:val=""/>
      <w:lvlJc w:val="left"/>
      <w:pPr>
        <w:tabs>
          <w:tab w:val="num" w:pos="2880"/>
        </w:tabs>
        <w:ind w:left="2880" w:hanging="360"/>
      </w:pPr>
      <w:rPr>
        <w:rFonts w:ascii="Symbol" w:hAnsi="Symbol"/>
      </w:rPr>
    </w:lvl>
    <w:lvl w:ilvl="4" w:tplc="370C5706">
      <w:start w:val="1"/>
      <w:numFmt w:val="bullet"/>
      <w:lvlText w:val="o"/>
      <w:lvlJc w:val="left"/>
      <w:pPr>
        <w:tabs>
          <w:tab w:val="num" w:pos="3600"/>
        </w:tabs>
        <w:ind w:left="3600" w:hanging="360"/>
      </w:pPr>
      <w:rPr>
        <w:rFonts w:ascii="Courier New" w:hAnsi="Courier New"/>
      </w:rPr>
    </w:lvl>
    <w:lvl w:ilvl="5" w:tplc="E3BE8A08">
      <w:start w:val="1"/>
      <w:numFmt w:val="bullet"/>
      <w:lvlText w:val=""/>
      <w:lvlJc w:val="left"/>
      <w:pPr>
        <w:tabs>
          <w:tab w:val="num" w:pos="4320"/>
        </w:tabs>
        <w:ind w:left="4320" w:hanging="360"/>
      </w:pPr>
      <w:rPr>
        <w:rFonts w:ascii="Wingdings" w:hAnsi="Wingdings"/>
      </w:rPr>
    </w:lvl>
    <w:lvl w:ilvl="6" w:tplc="CC4AD1CE">
      <w:start w:val="1"/>
      <w:numFmt w:val="bullet"/>
      <w:lvlText w:val=""/>
      <w:lvlJc w:val="left"/>
      <w:pPr>
        <w:tabs>
          <w:tab w:val="num" w:pos="5040"/>
        </w:tabs>
        <w:ind w:left="5040" w:hanging="360"/>
      </w:pPr>
      <w:rPr>
        <w:rFonts w:ascii="Symbol" w:hAnsi="Symbol"/>
      </w:rPr>
    </w:lvl>
    <w:lvl w:ilvl="7" w:tplc="7BC2232C">
      <w:start w:val="1"/>
      <w:numFmt w:val="bullet"/>
      <w:lvlText w:val="o"/>
      <w:lvlJc w:val="left"/>
      <w:pPr>
        <w:tabs>
          <w:tab w:val="num" w:pos="5760"/>
        </w:tabs>
        <w:ind w:left="5760" w:hanging="360"/>
      </w:pPr>
      <w:rPr>
        <w:rFonts w:ascii="Courier New" w:hAnsi="Courier New"/>
      </w:rPr>
    </w:lvl>
    <w:lvl w:ilvl="8" w:tplc="B9CC7024">
      <w:start w:val="1"/>
      <w:numFmt w:val="bullet"/>
      <w:lvlText w:val=""/>
      <w:lvlJc w:val="left"/>
      <w:pPr>
        <w:tabs>
          <w:tab w:val="num" w:pos="6480"/>
        </w:tabs>
        <w:ind w:left="6480" w:hanging="360"/>
      </w:pPr>
      <w:rPr>
        <w:rFonts w:ascii="Wingdings" w:hAnsi="Wingdings"/>
      </w:rPr>
    </w:lvl>
  </w:abstractNum>
  <w:abstractNum w:abstractNumId="10" w15:restartNumberingAfterBreak="0">
    <w:nsid w:val="096E787F"/>
    <w:multiLevelType w:val="hybridMultilevel"/>
    <w:tmpl w:val="C3EE1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5811D3"/>
    <w:multiLevelType w:val="multilevel"/>
    <w:tmpl w:val="FE9A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D473B6"/>
    <w:multiLevelType w:val="hybridMultilevel"/>
    <w:tmpl w:val="02CCB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2NrYws7CwMDC1NDVQ0lEKTi0uzszPAykwqgUAXAKpWywAAAA="/>
  </w:docVars>
  <w:rsids>
    <w:rsidRoot w:val="00732F6D"/>
    <w:rsid w:val="000370EB"/>
    <w:rsid w:val="00122DB8"/>
    <w:rsid w:val="001624E5"/>
    <w:rsid w:val="001F0D2E"/>
    <w:rsid w:val="0037645A"/>
    <w:rsid w:val="00534816"/>
    <w:rsid w:val="00557F1E"/>
    <w:rsid w:val="0056135F"/>
    <w:rsid w:val="005B2387"/>
    <w:rsid w:val="0064181B"/>
    <w:rsid w:val="0065718A"/>
    <w:rsid w:val="00663B5E"/>
    <w:rsid w:val="006653D3"/>
    <w:rsid w:val="00670CB9"/>
    <w:rsid w:val="006D1B2D"/>
    <w:rsid w:val="00732F6D"/>
    <w:rsid w:val="007D6F94"/>
    <w:rsid w:val="007E0AF5"/>
    <w:rsid w:val="0085589C"/>
    <w:rsid w:val="008C59FD"/>
    <w:rsid w:val="00926811"/>
    <w:rsid w:val="009A60F4"/>
    <w:rsid w:val="009D3FAA"/>
    <w:rsid w:val="009E06FE"/>
    <w:rsid w:val="00A72FB6"/>
    <w:rsid w:val="00A9453F"/>
    <w:rsid w:val="00AF2009"/>
    <w:rsid w:val="00AF3A6D"/>
    <w:rsid w:val="00AF448C"/>
    <w:rsid w:val="00B70655"/>
    <w:rsid w:val="00BC2200"/>
    <w:rsid w:val="00C54F48"/>
    <w:rsid w:val="00D224BB"/>
    <w:rsid w:val="00D963FA"/>
    <w:rsid w:val="00E304B8"/>
    <w:rsid w:val="00E50EB8"/>
    <w:rsid w:val="00ED5205"/>
    <w:rsid w:val="00F21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4649C7"/>
  <w15:docId w15:val="{A0794F66-E714-C548-AA81-29D52C6B2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qFormat/>
    <w:rsid w:val="00EF7B96"/>
    <w:pPr>
      <w:keepNext/>
      <w:spacing w:before="240" w:after="60"/>
      <w:outlineLvl w:val="0"/>
    </w:pPr>
    <w:rPr>
      <w:b/>
      <w:bCs/>
      <w:kern w:val="36"/>
    </w:rPr>
  </w:style>
  <w:style w:type="paragraph" w:styleId="Heading2">
    <w:name w:val="heading 2"/>
    <w:basedOn w:val="Normal"/>
    <w:next w:val="Normal"/>
    <w:qFormat/>
    <w:rsid w:val="00EF7B96"/>
    <w:pPr>
      <w:keepNext/>
      <w:spacing w:before="240" w:after="60"/>
      <w:outlineLvl w:val="1"/>
    </w:pPr>
    <w:rPr>
      <w:b/>
      <w:bCs/>
      <w:iCs/>
    </w:rPr>
  </w:style>
  <w:style w:type="paragraph" w:styleId="Heading3">
    <w:name w:val="heading 3"/>
    <w:basedOn w:val="Normal"/>
    <w:next w:val="Normal"/>
    <w:qFormat/>
    <w:rsid w:val="00EF7B96"/>
    <w:pPr>
      <w:keepNext/>
      <w:spacing w:before="240" w:after="60"/>
      <w:outlineLvl w:val="2"/>
    </w:pPr>
    <w:rPr>
      <w:b/>
      <w:bCs/>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document">
    <w:name w:val="div_document"/>
    <w:basedOn w:val="Normal"/>
    <w:pPr>
      <w:spacing w:line="400" w:lineRule="atLeast"/>
    </w:pPr>
  </w:style>
  <w:style w:type="paragraph" w:customStyle="1" w:styleId="divdocumentdivfirstsection">
    <w:name w:val="div_document_div_firstsection"/>
    <w:basedOn w:val="Normal"/>
  </w:style>
  <w:style w:type="paragraph" w:customStyle="1" w:styleId="divdocumentdivparagraph">
    <w:name w:val="div_document_div_paragraph"/>
    <w:basedOn w:val="Normal"/>
  </w:style>
  <w:style w:type="paragraph" w:customStyle="1" w:styleId="divdocumentdivname">
    <w:name w:val="div_document_div_name"/>
    <w:basedOn w:val="Normal"/>
    <w:rPr>
      <w:color w:val="000000"/>
    </w:rPr>
  </w:style>
  <w:style w:type="character" w:customStyle="1" w:styleId="span">
    <w:name w:val="span"/>
    <w:basedOn w:val="DefaultParagraphFont"/>
    <w:rPr>
      <w:sz w:val="24"/>
      <w:szCs w:val="24"/>
      <w:bdr w:val="none" w:sz="0" w:space="0" w:color="auto"/>
      <w:vertAlign w:val="baseline"/>
    </w:rPr>
  </w:style>
  <w:style w:type="paragraph" w:customStyle="1" w:styleId="divdocumentdivlowerborder">
    <w:name w:val="div_document_div_lowerborder"/>
    <w:basedOn w:val="Normal"/>
    <w:pPr>
      <w:pBdr>
        <w:top w:val="single" w:sz="24" w:space="0" w:color="000000"/>
      </w:pBdr>
      <w:spacing w:line="0" w:lineRule="atLeast"/>
    </w:pPr>
    <w:rPr>
      <w:color w:val="000000"/>
      <w:sz w:val="0"/>
      <w:szCs w:val="0"/>
    </w:rPr>
  </w:style>
  <w:style w:type="paragraph" w:customStyle="1" w:styleId="div">
    <w:name w:val="div"/>
    <w:basedOn w:val="Normal"/>
  </w:style>
  <w:style w:type="paragraph" w:customStyle="1" w:styleId="divdocumentdivSECTIONCNTC">
    <w:name w:val="div_document_div_SECTION_CNTC"/>
    <w:basedOn w:val="Normal"/>
    <w:pPr>
      <w:pBdr>
        <w:bottom w:val="none" w:sz="0" w:space="10" w:color="auto"/>
      </w:pBdr>
    </w:pPr>
  </w:style>
  <w:style w:type="paragraph" w:customStyle="1" w:styleId="divaddress">
    <w:name w:val="div_address"/>
    <w:basedOn w:val="div"/>
    <w:pPr>
      <w:spacing w:line="380" w:lineRule="atLeast"/>
      <w:jc w:val="center"/>
    </w:pPr>
    <w:rPr>
      <w:sz w:val="22"/>
      <w:szCs w:val="22"/>
    </w:rPr>
  </w:style>
  <w:style w:type="character" w:customStyle="1" w:styleId="divdocumentdivaddressli">
    <w:name w:val="div_document_div_address_li"/>
    <w:basedOn w:val="DefaultParagraphFont"/>
  </w:style>
  <w:style w:type="character" w:customStyle="1" w:styleId="documentbullet">
    <w:name w:val="document_bullet"/>
    <w:basedOn w:val="DefaultParagraphFont"/>
    <w:rPr>
      <w:sz w:val="24"/>
      <w:szCs w:val="24"/>
    </w:rPr>
  </w:style>
  <w:style w:type="paragraph" w:customStyle="1" w:styleId="divdocumentsection">
    <w:name w:val="div_document_section"/>
    <w:basedOn w:val="Normal"/>
  </w:style>
  <w:style w:type="paragraph" w:customStyle="1" w:styleId="divdocumentsinglecolumn">
    <w:name w:val="div_document_singlecolumn"/>
    <w:basedOn w:val="Normal"/>
  </w:style>
  <w:style w:type="character" w:customStyle="1" w:styleId="divdocumentdivadnlLnksli">
    <w:name w:val="div_document_div_adnlLnks_li"/>
    <w:basedOn w:val="DefaultParagraphFont"/>
  </w:style>
  <w:style w:type="paragraph" w:customStyle="1" w:styleId="divdocumentdivheading">
    <w:name w:val="div_document_div_heading"/>
    <w:basedOn w:val="Normal"/>
  </w:style>
  <w:style w:type="character" w:customStyle="1" w:styleId="divdocumentdivheadingCharacter">
    <w:name w:val="div_document_div_heading Character"/>
    <w:basedOn w:val="DefaultParagraphFont"/>
  </w:style>
  <w:style w:type="character" w:customStyle="1" w:styleId="divdocumentdivsectiontitle">
    <w:name w:val="div_document_div_sectiontitle"/>
    <w:basedOn w:val="DefaultParagraphFont"/>
    <w:rPr>
      <w:color w:val="000000"/>
      <w:sz w:val="30"/>
      <w:szCs w:val="30"/>
    </w:rPr>
  </w:style>
  <w:style w:type="paragraph" w:customStyle="1" w:styleId="p">
    <w:name w:val="p"/>
    <w:basedOn w:val="Normal"/>
  </w:style>
  <w:style w:type="paragraph" w:customStyle="1" w:styleId="divdocumentulli">
    <w:name w:val="div_document_ul_li"/>
    <w:basedOn w:val="Normal"/>
  </w:style>
  <w:style w:type="table" w:customStyle="1" w:styleId="divdocumenttable">
    <w:name w:val="div_document_table"/>
    <w:basedOn w:val="TableNormal"/>
    <w:tblPr/>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sz w:val="24"/>
      <w:szCs w:val="24"/>
      <w:bdr w:val="none" w:sz="0" w:space="0" w:color="auto"/>
      <w:vertAlign w:val="baseline"/>
    </w:rPr>
  </w:style>
  <w:style w:type="character" w:customStyle="1" w:styleId="spanpaddedline">
    <w:name w:val="span_paddedline"/>
    <w:basedOn w:val="span"/>
    <w:rPr>
      <w:sz w:val="24"/>
      <w:szCs w:val="24"/>
      <w:bdr w:val="none" w:sz="0" w:space="0" w:color="auto"/>
      <w:vertAlign w:val="baseline"/>
    </w:rPr>
  </w:style>
  <w:style w:type="paragraph" w:customStyle="1" w:styleId="spanpaddedlineParagraph">
    <w:name w:val="span_paddedline Paragraph"/>
    <w:basedOn w:val="spanParagraph"/>
  </w:style>
  <w:style w:type="paragraph" w:customStyle="1" w:styleId="spanParagraph">
    <w:name w:val="span Paragraph"/>
    <w:basedOn w:val="Normal"/>
  </w:style>
  <w:style w:type="character" w:customStyle="1" w:styleId="spancompanyname">
    <w:name w:val="span_companyname"/>
    <w:basedOn w:val="span"/>
    <w:rPr>
      <w:b/>
      <w:bCs/>
      <w:sz w:val="24"/>
      <w:szCs w:val="24"/>
      <w:bdr w:val="none" w:sz="0" w:space="0" w:color="auto"/>
      <w:vertAlign w:val="baseline"/>
    </w:rPr>
  </w:style>
  <w:style w:type="character" w:customStyle="1" w:styleId="spandegree">
    <w:name w:val="span_degree"/>
    <w:basedOn w:val="span"/>
    <w:rPr>
      <w:b/>
      <w:bCs/>
      <w:sz w:val="24"/>
      <w:szCs w:val="24"/>
      <w:bdr w:val="none" w:sz="0" w:space="0" w:color="auto"/>
      <w:vertAlign w:val="baseline"/>
    </w:rPr>
  </w:style>
  <w:style w:type="character" w:customStyle="1" w:styleId="Strong1">
    <w:name w:val="Strong1"/>
    <w:basedOn w:val="DefaultParagraphFont"/>
    <w:rPr>
      <w:sz w:val="24"/>
      <w:szCs w:val="24"/>
      <w:bdr w:val="none" w:sz="0" w:space="0" w:color="auto"/>
      <w:vertAlign w:val="baseline"/>
    </w:rPr>
  </w:style>
  <w:style w:type="paragraph" w:styleId="Header">
    <w:name w:val="header"/>
    <w:basedOn w:val="Normal"/>
    <w:link w:val="HeaderChar"/>
    <w:uiPriority w:val="99"/>
    <w:unhideWhenUsed/>
    <w:rsid w:val="00663B5E"/>
    <w:pPr>
      <w:tabs>
        <w:tab w:val="center" w:pos="4680"/>
        <w:tab w:val="right" w:pos="9360"/>
      </w:tabs>
      <w:spacing w:line="240" w:lineRule="auto"/>
    </w:pPr>
  </w:style>
  <w:style w:type="character" w:customStyle="1" w:styleId="HeaderChar">
    <w:name w:val="Header Char"/>
    <w:basedOn w:val="DefaultParagraphFont"/>
    <w:link w:val="Header"/>
    <w:uiPriority w:val="99"/>
    <w:rsid w:val="00663B5E"/>
    <w:rPr>
      <w:sz w:val="24"/>
      <w:szCs w:val="24"/>
    </w:rPr>
  </w:style>
  <w:style w:type="paragraph" w:styleId="Footer">
    <w:name w:val="footer"/>
    <w:basedOn w:val="Normal"/>
    <w:link w:val="FooterChar"/>
    <w:uiPriority w:val="99"/>
    <w:unhideWhenUsed/>
    <w:rsid w:val="00663B5E"/>
    <w:pPr>
      <w:tabs>
        <w:tab w:val="center" w:pos="4680"/>
        <w:tab w:val="right" w:pos="9360"/>
      </w:tabs>
      <w:spacing w:line="240" w:lineRule="auto"/>
    </w:pPr>
  </w:style>
  <w:style w:type="character" w:customStyle="1" w:styleId="FooterChar">
    <w:name w:val="Footer Char"/>
    <w:basedOn w:val="DefaultParagraphFont"/>
    <w:link w:val="Footer"/>
    <w:uiPriority w:val="99"/>
    <w:rsid w:val="00663B5E"/>
    <w:rPr>
      <w:sz w:val="24"/>
      <w:szCs w:val="24"/>
    </w:rPr>
  </w:style>
  <w:style w:type="table" w:styleId="TableGrid">
    <w:name w:val="Table Grid"/>
    <w:basedOn w:val="TableNormal"/>
    <w:uiPriority w:val="39"/>
    <w:rsid w:val="00663B5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06FE"/>
    <w:pPr>
      <w:ind w:left="720"/>
      <w:contextualSpacing/>
    </w:pPr>
  </w:style>
  <w:style w:type="character" w:styleId="Emphasis">
    <w:name w:val="Emphasis"/>
    <w:basedOn w:val="DefaultParagraphFont"/>
    <w:uiPriority w:val="20"/>
    <w:qFormat/>
    <w:rsid w:val="00AF448C"/>
    <w:rPr>
      <w:i/>
      <w:iCs/>
    </w:rPr>
  </w:style>
  <w:style w:type="paragraph" w:customStyle="1" w:styleId="pv-entityposition-group-pager">
    <w:name w:val="pv-entity__position-group-pager"/>
    <w:basedOn w:val="Normal"/>
    <w:rsid w:val="00D224BB"/>
    <w:pPr>
      <w:spacing w:before="100" w:beforeAutospacing="1" w:after="100" w:afterAutospacing="1" w:line="240" w:lineRule="auto"/>
    </w:pPr>
  </w:style>
  <w:style w:type="character" w:styleId="Hyperlink">
    <w:name w:val="Hyperlink"/>
    <w:basedOn w:val="DefaultParagraphFont"/>
    <w:uiPriority w:val="99"/>
    <w:semiHidden/>
    <w:unhideWhenUsed/>
    <w:rsid w:val="00D224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42710">
      <w:bodyDiv w:val="1"/>
      <w:marLeft w:val="0"/>
      <w:marRight w:val="0"/>
      <w:marTop w:val="0"/>
      <w:marBottom w:val="0"/>
      <w:divBdr>
        <w:top w:val="none" w:sz="0" w:space="0" w:color="auto"/>
        <w:left w:val="none" w:sz="0" w:space="0" w:color="auto"/>
        <w:bottom w:val="none" w:sz="0" w:space="0" w:color="auto"/>
        <w:right w:val="none" w:sz="0" w:space="0" w:color="auto"/>
      </w:divBdr>
    </w:div>
    <w:div w:id="255410947">
      <w:bodyDiv w:val="1"/>
      <w:marLeft w:val="0"/>
      <w:marRight w:val="0"/>
      <w:marTop w:val="0"/>
      <w:marBottom w:val="0"/>
      <w:divBdr>
        <w:top w:val="none" w:sz="0" w:space="0" w:color="auto"/>
        <w:left w:val="none" w:sz="0" w:space="0" w:color="auto"/>
        <w:bottom w:val="none" w:sz="0" w:space="0" w:color="auto"/>
        <w:right w:val="none" w:sz="0" w:space="0" w:color="auto"/>
      </w:divBdr>
      <w:divsChild>
        <w:div w:id="137576431">
          <w:marLeft w:val="0"/>
          <w:marRight w:val="0"/>
          <w:marTop w:val="0"/>
          <w:marBottom w:val="0"/>
          <w:divBdr>
            <w:top w:val="none" w:sz="0" w:space="0" w:color="auto"/>
            <w:left w:val="none" w:sz="0" w:space="0" w:color="auto"/>
            <w:bottom w:val="none" w:sz="0" w:space="0" w:color="auto"/>
            <w:right w:val="none" w:sz="0" w:space="0" w:color="auto"/>
          </w:divBdr>
          <w:divsChild>
            <w:div w:id="1493595658">
              <w:marLeft w:val="0"/>
              <w:marRight w:val="0"/>
              <w:marTop w:val="0"/>
              <w:marBottom w:val="0"/>
              <w:divBdr>
                <w:top w:val="none" w:sz="0" w:space="0" w:color="auto"/>
                <w:left w:val="none" w:sz="0" w:space="0" w:color="auto"/>
                <w:bottom w:val="none" w:sz="0" w:space="0" w:color="auto"/>
                <w:right w:val="none" w:sz="0" w:space="0" w:color="auto"/>
              </w:divBdr>
              <w:divsChild>
                <w:div w:id="5527107">
                  <w:marLeft w:val="1200"/>
                  <w:marRight w:val="0"/>
                  <w:marTop w:val="0"/>
                  <w:marBottom w:val="0"/>
                  <w:divBdr>
                    <w:top w:val="none" w:sz="0" w:space="0" w:color="auto"/>
                    <w:left w:val="none" w:sz="0" w:space="0" w:color="auto"/>
                    <w:bottom w:val="none" w:sz="0" w:space="0" w:color="auto"/>
                    <w:right w:val="none" w:sz="0" w:space="0" w:color="auto"/>
                  </w:divBdr>
                  <w:divsChild>
                    <w:div w:id="833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811852">
          <w:marLeft w:val="0"/>
          <w:marRight w:val="0"/>
          <w:marTop w:val="0"/>
          <w:marBottom w:val="0"/>
          <w:divBdr>
            <w:top w:val="none" w:sz="0" w:space="0" w:color="auto"/>
            <w:left w:val="none" w:sz="0" w:space="0" w:color="auto"/>
            <w:bottom w:val="none" w:sz="0" w:space="0" w:color="auto"/>
            <w:right w:val="none" w:sz="0" w:space="0" w:color="auto"/>
          </w:divBdr>
          <w:divsChild>
            <w:div w:id="121157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1786">
      <w:bodyDiv w:val="1"/>
      <w:marLeft w:val="0"/>
      <w:marRight w:val="0"/>
      <w:marTop w:val="0"/>
      <w:marBottom w:val="0"/>
      <w:divBdr>
        <w:top w:val="none" w:sz="0" w:space="0" w:color="auto"/>
        <w:left w:val="none" w:sz="0" w:space="0" w:color="auto"/>
        <w:bottom w:val="none" w:sz="0" w:space="0" w:color="auto"/>
        <w:right w:val="none" w:sz="0" w:space="0" w:color="auto"/>
      </w:divBdr>
      <w:divsChild>
        <w:div w:id="327290449">
          <w:marLeft w:val="0"/>
          <w:marRight w:val="0"/>
          <w:marTop w:val="0"/>
          <w:marBottom w:val="0"/>
          <w:divBdr>
            <w:top w:val="none" w:sz="0" w:space="0" w:color="auto"/>
            <w:left w:val="none" w:sz="0" w:space="0" w:color="auto"/>
            <w:bottom w:val="none" w:sz="0" w:space="0" w:color="auto"/>
            <w:right w:val="none" w:sz="0" w:space="0" w:color="auto"/>
          </w:divBdr>
          <w:divsChild>
            <w:div w:id="1626692465">
              <w:marLeft w:val="0"/>
              <w:marRight w:val="0"/>
              <w:marTop w:val="0"/>
              <w:marBottom w:val="0"/>
              <w:divBdr>
                <w:top w:val="none" w:sz="0" w:space="0" w:color="auto"/>
                <w:left w:val="none" w:sz="0" w:space="0" w:color="auto"/>
                <w:bottom w:val="none" w:sz="0" w:space="0" w:color="auto"/>
                <w:right w:val="none" w:sz="0" w:space="0" w:color="auto"/>
              </w:divBdr>
              <w:divsChild>
                <w:div w:id="551887036">
                  <w:marLeft w:val="1200"/>
                  <w:marRight w:val="0"/>
                  <w:marTop w:val="0"/>
                  <w:marBottom w:val="0"/>
                  <w:divBdr>
                    <w:top w:val="none" w:sz="0" w:space="0" w:color="auto"/>
                    <w:left w:val="none" w:sz="0" w:space="0" w:color="auto"/>
                    <w:bottom w:val="none" w:sz="0" w:space="0" w:color="auto"/>
                    <w:right w:val="none" w:sz="0" w:space="0" w:color="auto"/>
                  </w:divBdr>
                  <w:divsChild>
                    <w:div w:id="120293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275564">
          <w:marLeft w:val="0"/>
          <w:marRight w:val="0"/>
          <w:marTop w:val="0"/>
          <w:marBottom w:val="0"/>
          <w:divBdr>
            <w:top w:val="none" w:sz="0" w:space="0" w:color="auto"/>
            <w:left w:val="none" w:sz="0" w:space="0" w:color="auto"/>
            <w:bottom w:val="none" w:sz="0" w:space="0" w:color="auto"/>
            <w:right w:val="none" w:sz="0" w:space="0" w:color="auto"/>
          </w:divBdr>
          <w:divsChild>
            <w:div w:id="12329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58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Eugene Benitez Jr.</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Eugene Benitez Jr.</dc:title>
  <dc:creator>Gino Benitez</dc:creator>
  <cp:lastModifiedBy>Gino Benitez</cp:lastModifiedBy>
  <cp:revision>3</cp:revision>
  <dcterms:created xsi:type="dcterms:W3CDTF">2021-07-13T05:20:00Z</dcterms:created>
  <dcterms:modified xsi:type="dcterms:W3CDTF">2021-07-13T05:21:00Z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0">
    <vt:lpwstr>4EEAAB+LCAAAAAAABAAUmzWS60AURRekQEyhmJmViZklC1b/50dOptxt9et7zyl7RIIXBJHHUArHeY7GeBjDIAIlOZTgGIGDL6gAx/oXg7LpUeH+mdb1/Cpy58Blf1FTs8bLS2VlHGiC91/bK4OzjRXOmKg0qNNEnK61D1c6w/FJbjN0q41fZNJY+Cja9hwxKwRc57ZMUqjP0FcWCtNyaZgtOJwR9bRdwA/Fg65uIEYxk74VWn/R0iMCbciMROy</vt:lpwstr>
  </property>
  <property fmtid="{D5CDD505-2E9C-101B-9397-08002B2CF9AE}" pid="3" name="x1ye=1">
    <vt:lpwstr>SRpq/jSBBizxXToFTdg0VNGeZS8A7LqGMKHD6BE9TSU1G3ZlWT9IZdqjfmejCyy4H+n2sW8U8Tppkl+kVYP0Q9Jdg8ZVGT23EvYrwqPMZzJehj5vGbGuL66nti9YaKy9RHZuhmjbv4yzBU/SESM2T4de1hsIOqnyFjK+eQlPZzeFgvTbAJem0qqF+UPOQaLN5EyZOzB3whpbvBbMT89G0Hnkj8lpeNjqMa51Kvxzk5k8tqUyyf9IYfY1e8G4pel</vt:lpwstr>
  </property>
  <property fmtid="{D5CDD505-2E9C-101B-9397-08002B2CF9AE}" pid="4" name="x1ye=10">
    <vt:lpwstr>cscXxxvtVpIEkLRvmLLYVxLa0hcwFvVqAxkonZ3JL6hcbfx8x9hIMI44QUAMBYwNcr+1AhyZJwY/6rnSdPKF3+xBD1wY6idd1TUyKmRDxx/3DtbPut4bSMktKtQCTmTr6S783Jc/q/GDBqjdr8fgghrZyAFCqR8UGfNZsHV6h642z2rUoGm06P0a94UZq7CE2zDF2QOck1lDBWAIRNFmqaUkYAe1i2gEd9GvTovxOnQdRYpWxXFlyMFcvViL3/2</vt:lpwstr>
  </property>
  <property fmtid="{D5CDD505-2E9C-101B-9397-08002B2CF9AE}" pid="5" name="x1ye=11">
    <vt:lpwstr>ZOQ/PzfA64PaTwa9QkSN2hp6HlLDGzQ5IKoVYpFAEbAZwlmRx533mc0Pqu4yNEeHEr+aouMvPl3m5ovcvVEayd25qrFFiWp3LvxT5JzEX+SiuGTLebuBG4Sg7EIfSiXn4VHLYXXEhtzX3E771mRnnaqsvxUfWueYwRwpV4tonI65ShM/v2SG/itI3KhhuEbYlYm3akqh4t2tT/xU85i1ImeYePVaYneE2Xi/bUbF7InmrRb5dQyjNz1p9GMi0ew</vt:lpwstr>
  </property>
  <property fmtid="{D5CDD505-2E9C-101B-9397-08002B2CF9AE}" pid="6" name="x1ye=12">
    <vt:lpwstr>w4mMsmrJaQ12429Idy02EbHtsy29+a7/TTONpAxr4CkkKWbIAip8pa9E03WtHX6t3AobEbEfOj53obuMKyYHkgmRRk6K+iSqvMIVqmY5aCAASsRTPcmDfqEL0dEV6Qy1hYRYW4/VGyxNk8aqd/tp7+nJ01/bz5joECl+fAAaQ8dBP4BP9qsMl14aHE8180Nk4YNQwkLlQ3Utx++SWpest41U90QXZ37+zqXjm1W4eAH7w/8AozFXw4fQ2flziZK</vt:lpwstr>
  </property>
  <property fmtid="{D5CDD505-2E9C-101B-9397-08002B2CF9AE}" pid="7" name="x1ye=13">
    <vt:lpwstr>DixZOPFdZj0udlQPkySHcY376Q0BR8ZBk76d6oTYuLgzHPfr7byLrLdnwg3Dc1YQ67W/seOexGYECTMN/8jlX3HyIqMuhtCx8wIpe0AZtfFj9QDgy/w5eGiRbftmA/fTGzxZ9x+X6h2k1w5y9bUsJUKWpdtAi2RxblmNHX8VxhO97GocfATWRz/yN2KZpL5xcymBMUzWyIXlr7l8NadcOu0VI+T+R5swHyrewJPZaIszdTLziD9Zrls5PFKSXL1</vt:lpwstr>
  </property>
  <property fmtid="{D5CDD505-2E9C-101B-9397-08002B2CF9AE}" pid="8" name="x1ye=14">
    <vt:lpwstr>y0yOMd8LvaTmmUbiOtLf+L2xsHBsH/ZfHiAYJGJA3w5ZkB/eEWDR6aaZjaQ6jstyl5TQvHwJzeFBARRuNKY46s9MZ6VI0o/9cJL5ioSSHxkZ/6VZQPNysghlgolYI6eW0BZtm49bW5IFV0V+Bqupdbcj9db25pxf0g+h3llJyqaNj69Ws0O3P9fBVKbsJCpcSa1jZf8x9Yig/2x1VJxf+FzGgm1PCbHjQHPcMYN90yr9P4OmHAHPnZgkDN8T9Lo</vt:lpwstr>
  </property>
  <property fmtid="{D5CDD505-2E9C-101B-9397-08002B2CF9AE}" pid="9" name="x1ye=15">
    <vt:lpwstr>D1WbRCtIli5mxx6gY3dddHeBVtDnr8GRZ0qAE4buv9MKIPYQAgcYZWJnAQXvByT0sdsEapI7Ab5DFu83Zs3afnx8pcvbyI7mHg4ThNc/hrN0WTrmzdsOOdXCgXtUNFHHLEUMS6fh0SsND74sfk80A360u8U70IIliOL9HBXseUC+BIxoKDfA6999mW7ewiMSG/ZHxqf7PWWGPAJjyp5a+PpyWn8VOHj20Rv1Ebyw1hyncP19r9nzwiPl0lHghg3</vt:lpwstr>
  </property>
  <property fmtid="{D5CDD505-2E9C-101B-9397-08002B2CF9AE}" pid="10" name="x1ye=16">
    <vt:lpwstr>iJq+ddZW1T7tUPgnBmKvHUxCC4c0tnG7yYBW+JZUbhtKrGGJf6N/sJoUlFHoe3aAH40B9etzFn4XCvsGPC9VsDOXLsCkMu2Vo+1NPzFnRkNNLZBvaiuD/c8jggaESP1jvevHW3mu0LPYKHDk/6WKxVUYFRt592L3y2CSjdpeI0RvRxIcC2hPSzgmvF8rFvyY708w6pnyGGJXo/q9nYHQHovcAZAVMxE0whx1NbiKvCqU6Bub1dVv+0Bxo9NQ3uZ</vt:lpwstr>
  </property>
  <property fmtid="{D5CDD505-2E9C-101B-9397-08002B2CF9AE}" pid="11" name="x1ye=17">
    <vt:lpwstr>h2II1taa5uDC7degjjaFlFEYH0thVCG/RFbtrKJsIOQRDcgLllbugbZi1L1XyfmE4dJwn04Wb0GlouCTeU4Dm+2WIklyOn+IrBj5+sxmbSdnfCZUsqtawx01/yK9fa8UGdWg9DlVP/KuHdHXtgZU+V6MaXF6gKCstnvF+KjF4+L6sg9E3k/9rWRsJgpUICDPviZ8/DqL7/FXkkJdz/9v+EmxRH9TKWkXSd2/54+UpWtnBDJquFWTGPCop818Fxw</vt:lpwstr>
  </property>
  <property fmtid="{D5CDD505-2E9C-101B-9397-08002B2CF9AE}" pid="12" name="x1ye=18">
    <vt:lpwstr>k60BJ1bRNgdOoW780K8NqdX9aTCHGLFlyN5GJKV0FBg0OWHPU/IouTiGFs6c3iFzt3/+ZUvYtvWGbgJUuhnTANz5Tig+kIoM8Ip1QwspebA2OV92NdHIEtxKVA31thf9NFfgUdC9qE0cpllcwq10gjERHvhJxmm77moxgZE/aYX/HqAvJW+qpvFxpPWt72i5uYi4zpX0NHsUxIDgRBAPoqhW5HT/5THK0k3/AF9HU1f3Xdq9CArucS57ttL5h7m</vt:lpwstr>
  </property>
  <property fmtid="{D5CDD505-2E9C-101B-9397-08002B2CF9AE}" pid="13" name="x1ye=19">
    <vt:lpwstr>ywLsHSbFG6AGeEiIwJYPkg3/1Ae+xOQOM9ag7GTZwQX35IfFpBEq5jEhmElswMqwrcacGESiDG8OHJX7fO6Irn/mqY9zL/LzTdvpMKmQOFobJKxykppwkPG3DEtc+IEktopzuj1qxfrOKX4as3kRXki1HYZ3imEnXVX2HSc3K2SeLk8IUZe7v7d8uVVX7nEHG35bGv9ImogaJDW2jR6SfwqG9g7ZATO2lQpD7hrbejE/ocHzbOnYryRpFtFtIiN</vt:lpwstr>
  </property>
  <property fmtid="{D5CDD505-2E9C-101B-9397-08002B2CF9AE}" pid="14" name="x1ye=2">
    <vt:lpwstr>RCSWuBq6+vr53aXaBFjUgBXR2gD+Nr1aUuxQj2wmQOEGhvvnlvj1yvTqHhN/C4iy9pH9kFlZOzpULa1Cub8bheQ6huZgiVhyLQr1IjjHSn9exZAYWESE5uM92GLwhVt94iRQb/FLGatM5TmZcbz14TR+DEYk0FiFoP0A59JtrLQD71AXIH3lZRMyEUljM7tFNJzsRK/F6zvkdIeOZtIsWHI8Ay98pMtk2jZ3X9x3YeeFCuxCJhBLCkOcsjNWaRk</vt:lpwstr>
  </property>
  <property fmtid="{D5CDD505-2E9C-101B-9397-08002B2CF9AE}" pid="15" name="x1ye=20">
    <vt:lpwstr>f4M24jcSrXtjzDgO3xsA9BK4EBefYRuG5RLUX+JRFwGdP/9p4Qn/MDBTx7ZtYIrPk9NgEOLx/k+wu7ljvSRf9pM2AGIH3phLb7WnuVRfMoDS6I920LJitrLf1sk24FoNTsUiPNblJrEziEthW/LJLuwO4mzdeOYjvM9qXR3njjni+ca24YGXd+MMu7xhrb/eG0Qs5BPRQLBO/4iRN5XqiWKLXG4x+qVA4oAZG+RDiVXn+aIq7s2NHFp4vsYsqCa</vt:lpwstr>
  </property>
  <property fmtid="{D5CDD505-2E9C-101B-9397-08002B2CF9AE}" pid="16" name="x1ye=21">
    <vt:lpwstr>NpICLNva/FVEzRKtxym3pA5d+6W5T0nOqwjW7/HQEOXJcIFfYP5l5LeEPqMvPHfVpKSSFF0YZGrmpR4QYoL/Yxd/1yzmOW5wRo4RJLUDwkl8TwqqQ5DXNlX8e+2JQAE8Lusk4O5Z3AQa23ktI+5e5R8kJssOTSW83HijMfzv72psAQC1/KXD4uO3Ou3IBryMvPdxrHChCzad35FuCveBXvc1cKU3zcC1p5hOCmIZheEy9XJfegO02cvuVroODP0</vt:lpwstr>
  </property>
  <property fmtid="{D5CDD505-2E9C-101B-9397-08002B2CF9AE}" pid="17" name="x1ye=22">
    <vt:lpwstr>JhFBGfatI9+vIJwh5bDG784DVHFhNKvyImew3u478W+I0TqnLB5W7dn93cuv6QpfwK4EupKqso7Hbf9A2tjMQ1No4N3RzhiRbXDAXs3eM6uS27CHFKOfzu9MTxViybb0Z7O43+QXDK10pG6ZPdJVcA6OMnrkNZ5Q3Cl0O/zMm2Z8mXaIZ/G4myNwM7W77MVtG3tQCsO+j988Owymwr+d4IdUDu1uyMKkIZMrNUCvdc6qDj7aWNdkZKwVzQq0Qu8</vt:lpwstr>
  </property>
  <property fmtid="{D5CDD505-2E9C-101B-9397-08002B2CF9AE}" pid="18" name="x1ye=23">
    <vt:lpwstr>78/RIQ5R1CJGLBe5WEpVI9eZbevsTb56C9xJ+aAIDd2yu9X0avvKKBavt0pn1//x2JDg0M8tOA/mE3I3tvDOPmj7vkvPElgHxC2A072ldwnf1g96n7CqVcipawmNmQQJuAm3+tH+PuD9bYwsY+stOp4t8MFYUrbvGa4mHk79V2EolMsrrbGcdtbOfMHXuyowXm8n++Mjb0nVZqznAx/4f2vySMT+jpfhKD4Gwtf4eNzlooi5HAWotavXf3CLqye</vt:lpwstr>
  </property>
  <property fmtid="{D5CDD505-2E9C-101B-9397-08002B2CF9AE}" pid="19" name="x1ye=24">
    <vt:lpwstr>N0Po4hD8OpemA3saQmXTGpQZ6eoQur9I3NobWRHHvyHZLPVcdN/9UkwBpLBjqd0f2Yhe42HDgrYZBC4z0QYI6T566I0FINbhX4F3u0TjCQuxhDrEfEZSES260oRdNcHT1ltp4sKa7HLEfu+yFauZbiJHTRhMKMLNPLA0hlgxrKqoA8QEg0A0m/bZlHh8yZqzM9cZlvFbbY/PPAVWgwdJ/2ymMn5/JaXzClvSNnkvVYb8UgPgBtyQZsDc38QILBK</vt:lpwstr>
  </property>
  <property fmtid="{D5CDD505-2E9C-101B-9397-08002B2CF9AE}" pid="20" name="x1ye=25">
    <vt:lpwstr>od+jWSeQUDqr3rxzLQiw9vF5E8Q+n41b4HvE7j876e3bEn6Ud6+kuLovf05W91Dcp6JiyJ2L9NdHVK9s5B78l+43blAzM4est6mLs3bk5Z63kMCPNSAPimPYWMHcG6zUgkaKwSG9qNA7GBZAF0hbqRTpWOywKEBxQuHXCbLfgdrDWb8Lq4pMtIxCIqxwKzhl0mKL7HSotnrK2eJFR033UU4dUWya+gRFbn+KIDoQIt7NmTssxAoz7TfS+nIiuPB</vt:lpwstr>
  </property>
  <property fmtid="{D5CDD505-2E9C-101B-9397-08002B2CF9AE}" pid="21" name="x1ye=26">
    <vt:lpwstr>mlVvAa+jV3yT7ukM1KSJJoRWlp5S/PYehpIKm4awON8heewcoLn9v2J9lBz054ym7ccw7WqjLALfRX/Kl9Eso3MrV4cu2RwyCNR3XfTg0j155p2ZB4dlnL1cVYk+XtvFQb8ui6OwrBC901TsRvA2qXOjxnAdXWsZsea4qOWJcN86L1ObiueRQTXUSGzRtEkKhaMQH8JYs6vJ1czVmVHzeHIzclJAPc+HkAruHfYluoOXcv4vR/+BGAvTEONONEx</vt:lpwstr>
  </property>
  <property fmtid="{D5CDD505-2E9C-101B-9397-08002B2CF9AE}" pid="22" name="x1ye=27">
    <vt:lpwstr>CpFdrcfBHANsAPZ3x8LxGFh824GLTSHRyebDNpNmfo1/H7piAOVRTSM7s2yufkZRau1a/414l9othsuH2m7t/R8fpYFePN6OQHHXLZLjrZs8bOhShov6Ol1ptND/PlS/OrrbtYNygCUuHrpxN5bMyLQjwfLHDlPegj4a7N25Bsh6pd2aZOGWKBclvxjB47XxPXCDIOUTbWyhQqY2ql3+0qVDCc/MLMxc95tqwF0u9pNQ4Ke+fUvI5IW9YOCVu5H</vt:lpwstr>
  </property>
  <property fmtid="{D5CDD505-2E9C-101B-9397-08002B2CF9AE}" pid="23" name="x1ye=28">
    <vt:lpwstr>XwPxws6Hdllh5Psawkj7L2Mc7qek0OQvryFXHublklT8psazFpHDOtwrxIFIaixedRiB/f1Y+AcPtuFhRlKJqD/5Z5xS8Nbd2jK81fOSR9drMF3agyAn4swyvvnQvvDbUSn9b0Gz4uzCiZbPlfAgBHshS6oLTNq9ZC/tfkvPwL18JFte/zsOT0dbielMA++koZKCiL5kTmztzYV/gewcT6QeKJ8TM7NzjpFd3W+T/NQQumx+sVpT83YNpyVmK2p</vt:lpwstr>
  </property>
  <property fmtid="{D5CDD505-2E9C-101B-9397-08002B2CF9AE}" pid="24" name="x1ye=29">
    <vt:lpwstr>qfvI7yIO6Tp4b42PIL1BGPyjEZsnuxCBLMWP4LnHAjF8O44PYva9dy7cr/SHPrybOO1tIUAPrYKmchw0p6BkFNReoztmXXqAPbWNOrN6SP4ZwuRm+IIz9FnkxOVNituhMRE6Hls+Thxjee5qX7Qtg5MAglN+drZqOQ2OmpGTGXXPXYIk9SuTJ2RGvwCP5mepS7ZoTj4RmPhTtQ+2gQ+O0eBhkqpaHym6TfZa3AawZManVSsTtlIGkf8AsmnrMQw</vt:lpwstr>
  </property>
  <property fmtid="{D5CDD505-2E9C-101B-9397-08002B2CF9AE}" pid="25" name="x1ye=3">
    <vt:lpwstr>TjphYlL3p0TCyJY0NdUO74cgEDd3DjxynDcSt9HPv/NopVZwZ6sjzam0TdlzNG4MGew27Kjk2FQlOeGKAiuvzatcSIfnPmjM8OZQz8w+j0iIE7yMj8zTVx02q4Zw2GcqOuaFqgYUIhzpSvowhqX1MF+FWdWPjsGfubF1u5PzdUbW8IG7wv9m2j0Q05JBWkYlqAGMsKWw9+iP+aXgp6FjrJX82Xr+hvvXiSynGeGrDtGss7K34+Ji1W9IvJrv/Tv</vt:lpwstr>
  </property>
  <property fmtid="{D5CDD505-2E9C-101B-9397-08002B2CF9AE}" pid="26" name="x1ye=30">
    <vt:lpwstr>3OvHQbef0Iz0QUTqT9Te+B3bELdj3JFq9PWVkHb5RsQoYA/JVFjvtc41IsvuXNO610g+6WlQOjVkSdRdjP68l4HG1/h13h2ygLf7pQWN0MdCoH58NfilXO8PS8mk4+47gR9WBKCkekYHXLhhms0yhoxfPAAbedMSHL39WNLDcOW6itlIw19nRcDedrlOCrUQnz/jhWLeDKILabBFEk/7Sy9kSK/J9ysRrdSOwjKOcZS9vKRXcPgVQ7GvUg0k08x</vt:lpwstr>
  </property>
  <property fmtid="{D5CDD505-2E9C-101B-9397-08002B2CF9AE}" pid="27" name="x1ye=31">
    <vt:lpwstr>8ZKrq9+D7EAP4TzX3qKOjhYTvsBE+utFRYOaLQgjxNZqAsqKoAz+Z9O1uUPrfKZ8okf4MjdXwHTHRuQl9dfdNDqvx/1NMaYeXAuIBbYpzKCPAXV6cYnyfBoYn4Pu8clj4RCPZbPuWCBQxdli6aSZfJG5JjUlVW8U3+O3C5YG6NB1ATGPuTeiuXATkMaYWl0dS5g6+3aTh/WpJhV9QDttqPt6v3B1/+vO3ZzwC/BwK08C+k0c20DVIFSQTrVO7j9</vt:lpwstr>
  </property>
  <property fmtid="{D5CDD505-2E9C-101B-9397-08002B2CF9AE}" pid="28" name="x1ye=32">
    <vt:lpwstr>xWffX/XShPBp2A3ZBNpxbl3WMW+GgHzXmjoEvdj4Hl4QHuImGPCgLG3zh1jKh4tfobOY74dbVMT87hTMkGpAa9NjQN9rSzzZ2QaWzQ9bEf1qJ+5Q4txeGYiQ7X2nBqmhym9huQikCNTG+j1n6/dQPPP3viOD09AZaS9MshrR1xyrWXP6yVt+4U6QjGlyTkVO/7A/gYU/0T92I9HFn/+31J4h3DHoWQG1W9It09upf0LLxD+4dLg/O/EDz1kpTyP</vt:lpwstr>
  </property>
  <property fmtid="{D5CDD505-2E9C-101B-9397-08002B2CF9AE}" pid="29" name="x1ye=33">
    <vt:lpwstr>B1FJhS0FmhGBrfJ1XVaPPpDfZTch5BkMZBaCKobDdP4gyKgRBZahVGNy8ERwn2eev8yhV8wo6/008PCsn3OUJ8w1E35qtXgrDe9YfMBB7XhIKf5tMeUu9MSvfacZfRS7p299kMSMxzS2t8o7Lm2ZWON3VyhOaRY+/4Dgqqy9BlL9U5q/Vr1iEVfZIVZ31B1AqCEy/JEl4r6Tifx2AVCekSawxr6kP9WRA6PjaLn9Z9DYQOnvrhj7mZo4tL1G8BY</vt:lpwstr>
  </property>
  <property fmtid="{D5CDD505-2E9C-101B-9397-08002B2CF9AE}" pid="30" name="x1ye=34">
    <vt:lpwstr>1iz30FBKcpYgFj5B3zBT0MexotaowMa+kYMkT0ufMUV7wL27BvRfY0GFtE5AXe5aMtPbjwwDloa0ViMFwvwMbxnPP9CppqvIbXwbg2TpmEV/iAICcqdgsezzSwFemoevlaEs59GOKAC+XC6xHt4ztha3Y/m0uNCxQ0Bd2LugG48scpKS8JYJ98DbQpl9on0M5oevtHo/axlTXOFLYxBBA+PwsMlMAfClZ251Wu2go6XxSzuppMEi+hf9AYOwIGH</vt:lpwstr>
  </property>
  <property fmtid="{D5CDD505-2E9C-101B-9397-08002B2CF9AE}" pid="31" name="x1ye=35">
    <vt:lpwstr>qiohQQ1m7R8wBhVFdApuqB/DKOer4e3lvce2V9k4IJ6i54FF/LrAb4jL/vWjRPhmfsFt/uZ1Xq8sRV/GMFQVDMuAC3G62ULEFsCjW0Qcx3IS1afTPMuVc3VdeCKmBzuma7hxyI/dcIiKHrvWaicy+xcqAbDpzHenRSujpNQzZKgavU0tQHQU8BIR08AO4Wjo2HL9tPgWOSIbzCM41XpmHgYNl5+x4clmzdEtIC2nUiSATJPuhbg/xxJlbEx1k3c</vt:lpwstr>
  </property>
  <property fmtid="{D5CDD505-2E9C-101B-9397-08002B2CF9AE}" pid="32" name="x1ye=36">
    <vt:lpwstr>LH5nMfPcpyl2qr8V18/GS9lvemLx79i3KzGcThePXgTDX7aNvgUDfODYCkC6KW82+aJVF7dljpO6Iz2nJgyjoII70wFfM1hzOdJ0Tykfef672aYF0rs0fmnApQOLcJ3AEIESBPlK8qzbfrkR83pVSLVibyuGgaRZqsroV+/cs6mwQedwmgRlNeQxNJHlEwRXOeEzx/Eu7YMoF+itnAzL8noPN6G43nGDAvMs7GFo9Yv3F9GeOUmP+4OV5JUmcOb</vt:lpwstr>
  </property>
  <property fmtid="{D5CDD505-2E9C-101B-9397-08002B2CF9AE}" pid="33" name="x1ye=37">
    <vt:lpwstr>D6tJjycCCtZHOb+vPW7vd0dr5gIXOR/ZFJSs6jqE3IP2dfPOUf30PxgmGvXQ6358GwmjDHaBB4tofiwpb+HcKBku3scUNL9c1RHHZ4NdngoXPbYnH9M06cVJHNH2qVbHlut7JKX7Io7Kyjzn2t22w5e/DUWF8mYMPHVKQCTMASZpYeeGXiFijBjU8blSXslZG9UW2N7tC4QtcZlx1KbeDb41zYchPbugbjXZwZbQy6waYqsfnzxWUQTaaQ0DNMn</vt:lpwstr>
  </property>
  <property fmtid="{D5CDD505-2E9C-101B-9397-08002B2CF9AE}" pid="34" name="x1ye=38">
    <vt:lpwstr>FoTjtC9Du6P9IJ/ojQCSS49yCSaP/Ifs0/xPUEg85Zc7xwPCFRhtd5Az4WCWqqxh1DyNxJeZTBMcPETYkC0zGKJX63HmJmDGZ1jMOexTowq9aJOe0Pn0e7Kg+v5hCLcWo95MIntOfq1eePJFcUsFiCzUDUbGVfGunhfrDIqzKk9lPSB0BXLRIEzszy2KkTD/w6yr7EPI8Y03iYpayy5g9sCA6foL/d/EXTC/U7LhgLvlNrlkhZnAvR4pbBQIuCw</vt:lpwstr>
  </property>
  <property fmtid="{D5CDD505-2E9C-101B-9397-08002B2CF9AE}" pid="35" name="x1ye=39">
    <vt:lpwstr>jt/Depcmib5I07tQuHEMPH/G7TeDaSnSdvG2QU0pCIGSE00IinkBxMtaUdKaebB1uYBpo+vTGdvxDPvWgjqp6fvosNiYe4G6tGyeo567Li95S0Q9rusxoLSOpOYKWn70epwnJ9PJ0R2UoowfSGqRFXo5Mo79cfeo3lYhIKDDJB9hPcYvQ3Dcafr4/HqTQjnleRQARA921dYQragnYjHEGGfB9dIf1CFXwCt1ze0OPWI8N2zESjfhEUiunJWDd99</vt:lpwstr>
  </property>
  <property fmtid="{D5CDD505-2E9C-101B-9397-08002B2CF9AE}" pid="36" name="x1ye=4">
    <vt:lpwstr>erATuz/eDZ/NbKEu1p/k9ANdCdWJPOOkiBCbC6xUs7krZUpI+i1dfuvvoGNtgxRTk1N0il++Pmy0MaABl2gnY4+OnzJpnwy1zUQfqYW0cI9ygPUKaHZiLYDHeOmMUuSll5+7aROoiQK9T7MM9LKfP3YLzG60drri8ewMSffWbfHE0ssSBKm6wPOAdAfcyXSetgJkXsnlbSpXou7rcw3XsLaAH1V5LPb3JnPFwKwpIm/zodHhN3a3fmZOTZzEB2T</vt:lpwstr>
  </property>
  <property fmtid="{D5CDD505-2E9C-101B-9397-08002B2CF9AE}" pid="37" name="x1ye=40">
    <vt:lpwstr>qVz8YAHN/fmz6yCUgWn8Ktt0TObbaINakcDQJdHvJFi85cpiWSMnxOK1saB1zCq+VwzbV9uHtAw83HwR8hcqj82uTAeSmLKU6wT41Tfs0Vxf8hLFxduF23Px/GnDK8+pawIGgmJEsvL1BcS7SnrKsYt8v6VEwArarjN5Ff8EcnVb7xHsVv5vDctCrdodW6fZyjYYqRgMKhlD1ftCf9tVH0syBb9+xNj+MPXgqGsQBRCu7otYJinBI6n1r0abYjJ</vt:lpwstr>
  </property>
  <property fmtid="{D5CDD505-2E9C-101B-9397-08002B2CF9AE}" pid="38" name="x1ye=41">
    <vt:lpwstr>SB7Sm1Zj+IGtWA2wmvN2oJOwX5hIkAvlY9tass1yOHiXL1ZAAW/bbTUE8ICaz3witJyL6tAS5lFYZZ/OMzICTeRY0kVvWPCQOBSmIPmQ1/g2TQDxkab7xq34/QcBux12OVPCA+Dwa054CA8LVZnX9jaGRifNzBsui4b2YwNc/akoH3eGHIXPb1CjsDxv9P+qNPAAykPExzea+1Wv2Z1fEaYI7wnV8E/j3MWj1LaBGYiwARR8HUfqL5w8w46cQoo</vt:lpwstr>
  </property>
  <property fmtid="{D5CDD505-2E9C-101B-9397-08002B2CF9AE}" pid="39" name="x1ye=42">
    <vt:lpwstr>UccLQsH6LjCaxySXUZtY6G12glnXBODtKskRDolOUov9QW08o2/FDIp0oAVh8GJCq6kuztb2zlWLrGjGEmXvJQFSb/KHij7nP8I873bFKJz0kLrO7ZYOa24/rx1t0GETHJfb4TxGedlDSn7b80Fn0hrDmkeD515d6S5wZLNapPz536QaL+cP0F/BR930vaZppyIp0eoXRIsn20N8fZa4NHruVAWcPtF+R7RM/LkrkML03cH6i7CQX9HZKMW8QCV</vt:lpwstr>
  </property>
  <property fmtid="{D5CDD505-2E9C-101B-9397-08002B2CF9AE}" pid="40" name="x1ye=43">
    <vt:lpwstr>w+IcAY2/qL+q2Is0470dV7XfPchLEsSxPjfjOTBPg7qcuWO9Ous2Mi+X+a6xSD/USOc2yrCJhprgNzvA7zC0Bum35ji9j7IBJcKvr1F8q23O84no3c5oiMaNAFkVCaHScEf2Kseh+X05srdew9iTXgx8nzFBU3zZU1Fl3nXvMsCy/1A+++VQIZLCr6DnTFDHwfXHOXO+humdeQn0ao3R00eRiF0q1WgB1TB1sfIkQMzc6paJahbA+m3dipnE0fI</vt:lpwstr>
  </property>
  <property fmtid="{D5CDD505-2E9C-101B-9397-08002B2CF9AE}" pid="41" name="x1ye=44">
    <vt:lpwstr>AShvvOX5kvdy0QD6uOvkduKNLKybpNcEWYVjX95IdIfRfrMAS8BfjotVdL+HWLxOjMEssJE+1lbYLlnqdN2SZ+yCZa3QBsuhmVxy+Y8rjFJQReAO4THoZ5SKlzqaW69BGVo0860CUZuDy093UbBkXcl0CK2uERHE83XUcLTB9+QZwGT3xLkOXY0LciGWUa6Fjr/ei20GgyoP/+3a8qt310wFSx8EreRBZUVO5wDiSKQybo7gGq49xLz/XEMORXN</vt:lpwstr>
  </property>
  <property fmtid="{D5CDD505-2E9C-101B-9397-08002B2CF9AE}" pid="42" name="x1ye=45">
    <vt:lpwstr>O7bNZnEjWIunCUWtCLAM5FPpn8gK6Ydyaw6DMUnqpY7H7xucItVZFgpmt70kC2jbIPHwPR/JWBaBC/l027tIaEhmk0biXGRgO3V5O1jgIxPOcT4Pfxx5/JZLvIRJMM4Zxrso+OO93LM6eoPTWzwqskOjaWlITkSivHgDm3Qnx6lWnvCc9kZFZPnqPDMpHhjfUxt8gRkH0x9UMhGcPjPWVmS1kMssCQJpNnIRfQgu8ZTs16nDObckLBg0OG+6Fwi</vt:lpwstr>
  </property>
  <property fmtid="{D5CDD505-2E9C-101B-9397-08002B2CF9AE}" pid="43" name="x1ye=46">
    <vt:lpwstr>SBTxL1A0nbUflNQPl/+z638uoKGur1NK67SrFQAZROxMrvija/LPNuj+AT55jhX8geXa/mdQDKk0LTN5i6iTVsuxJPSBndJXv7n33md90o8vkeQFjvx2+6VEVxAakpdEqRxObBjtB1o6/LmFltI+bnvaEmaZ2rzGehuVEAtqY3nHOhQFwUiPsxO7m/lUPyV6AeU2qZQ814dQCSjIx/55Metw+YyFGUrmJ82e6Dkxmm4IQ5Xvz5s62DkW6XN2AnF</vt:lpwstr>
  </property>
  <property fmtid="{D5CDD505-2E9C-101B-9397-08002B2CF9AE}" pid="44" name="x1ye=47">
    <vt:lpwstr>eGSmAa7kfqVMMpye1w2y0Fe2aXgKONC6R0hhPYiQMKato0aKg7mxg1ymFMG1CMWkruv47U4ZUZx936PG9MtcRqpv4oPLTPYZRtfk0zFQD/3MrMN5ac/5Don/v7Q964SPsuK7W3DrsIsI0xcQGTtFoltYVJytALNc+nMSh8VY25r1+bigdSHfuyywHC2ljl6UwI5s4vFiJ3+hehSlMh9GSzWJZOAuAqrX40b8FeFlLYtOupAW89vvmaNGxRFOSX2</vt:lpwstr>
  </property>
  <property fmtid="{D5CDD505-2E9C-101B-9397-08002B2CF9AE}" pid="45" name="x1ye=48">
    <vt:lpwstr>bnn2fPujur4FA1Yw8zpH/t6/2OaKg0qlt0e0orxXbiLNQ33Fv6FWwNgENTWhVynJIKFPnO1dQGV+deqrfOfsf05q+QeFhH7Mlvk3xeCSJhKJWBTohNWCX1f0S/JIImyxyIzrR3UvhTnhMK3SH+tQZAvfnSQo1y4zZ+4VyC1xbvWTxuIbTwUezN4qF9tAHCWL+qf+zjvxTWtBi9An0V7diw2O4//Zj0/1ZhY6CNt4ZymCQYmfRAS9IYtnSIFpfNL</vt:lpwstr>
  </property>
  <property fmtid="{D5CDD505-2E9C-101B-9397-08002B2CF9AE}" pid="46" name="x1ye=49">
    <vt:lpwstr>qkHFA0eONTu9bSGNZqK5QkOwULpKq5zHJuQOUiPbwwd0eFPa/UOZznPZ/mxh9dbHtI/p29JNti3H2Lc5Dx0AmuvenC0uzNnrzd9Vz79xNNvlr9aXcK/Xv2W5HfJ1meoSpaao/Ro/ZnHHTBWRfacF0N1tVUYLAmNkvfo+x67DsmQaARmiSnI3Qor//TEaKG+UTUgaQwB3iK1AESqZlSWv3kZ3pCgoW+ObvYiw41SIJwzLZ1vg9cK9QVzi2FoDxTQ</vt:lpwstr>
  </property>
  <property fmtid="{D5CDD505-2E9C-101B-9397-08002B2CF9AE}" pid="47" name="x1ye=5">
    <vt:lpwstr>Wo+9kthdFOYMUNSP9c5wySGQwyxS1m1zFlAOh2htMBSPkzNHbO3L8c4/EszIyZdHpUzzDDWrhJeZPc9PBMcq9EH3JUA67LyYPL4q7+RtycF/drkICjdtpblvEilzOG5leOpm5B4hYnonJrDu5xIXz2HA0ncVmBMAMTC6WMbSAM3IyYg1i6Fea27K0JQBsTtEu85dXCwY5hfdB2b3zUaLzAM01yamqomD8flP+doO5o2MGT7AatFnIK7/5W8uUsu</vt:lpwstr>
  </property>
  <property fmtid="{D5CDD505-2E9C-101B-9397-08002B2CF9AE}" pid="48" name="x1ye=50">
    <vt:lpwstr>sz13Pkb/NfnAvq0TJoDI/YQt1w6l6pQgtN5QvanOmaPEctLCEMzRvX67f31tn5a5ZpVk5lgH5R3R+qsPY4vlM8FlxXehbZ8EqoezwpfqKTLMG8iWJtu/1AtYrPYF7FvauW/FCv+oPeLkzAp6K6e3A0aRUxnogHHnNgVb8iO7feyUQIIHRt4usK8Ol/phhPVCrvZ9M0NAKti46vvyozsHSHnDC27XdJ9CYSH0ZC6qlPmTigUqh7zmLz0IX7CM2bc</vt:lpwstr>
  </property>
  <property fmtid="{D5CDD505-2E9C-101B-9397-08002B2CF9AE}" pid="49" name="x1ye=51">
    <vt:lpwstr>HJNF/RugjBxwCaDUQvKILLZX2sWPpS/yD8dhU/gCMEu2ouT59riPgoEZt/fb/BTccBbLlFhwoURGBftv6iVAhmdfFK6OHYR5puvYUpXLYNNDczsnaqgl8vSYNIZDaGe29OnU6V74j94U11Cuc0A2W6M8Km/hi2cxDbNwu1nFpd9ffq4TWkJz2XheTkUQa61xtGwpKMHuPa/8YXrOeV+Kg4hux0AeDLQd7WzKmThXuOmmsuWcRr78V7/1ptcUCiB</vt:lpwstr>
  </property>
  <property fmtid="{D5CDD505-2E9C-101B-9397-08002B2CF9AE}" pid="50" name="x1ye=52">
    <vt:lpwstr>pIDl1J1Zy0lLthmJjaD7YWQZJN05GV+9fPOQAfMDLJ/PqNChjnDp9sIggNw4K7MALUfrMaJ5SpVK4Q3uERg47XOOlcQf8gEnKHMtMyNl/GGfq6hQKY4qlFKj3i8Ak2wbMUlkA6/rSNTmWU13Zsj7QAYX40yisndL9gcgUPL72xWc9NM8fHJmhSFoKspq117Rr3zey93PS1lHTX+ONap/n2NngBGQlq5n8Bm5DxQmMdncIqJEEG2T1vaHNH7SsrM</vt:lpwstr>
  </property>
  <property fmtid="{D5CDD505-2E9C-101B-9397-08002B2CF9AE}" pid="51" name="x1ye=53">
    <vt:lpwstr>v7871ZK3wSmMWQt78iLpaGQGxhHDbC036V4ijfyJ9SRLe9tEb83DiJkjc8vO/HhBqb5GfMLUsZzra0Oj3QpP+co/5qPEt7uXjWS+kUSkgithzy6bez0k0f1z1o+0kyaFa0G/sLPr+d2uyXKkcaZmRcmO7n//h39RMTsvnyAakGC5oANytrMipuFroEyjNqbQV8z6TkaHtfD6Gh80Ba8f3z2bj/Hjxem6gFofYu/S4hZX+AWDe7u3PU9So/Fs2gW</vt:lpwstr>
  </property>
  <property fmtid="{D5CDD505-2E9C-101B-9397-08002B2CF9AE}" pid="52" name="x1ye=54">
    <vt:lpwstr>Du61DLoP5gD3KglIZTuwwvN6P7ThBa8fFWKBZva6zg/RzGCzNw6I8F/eHnA5wAwSdvVeMqhaSqJRxv1l/qhxr3bQ5YJZoYiJN4X0tmak8OQWglEv7dIc8cihhqwCFh9CZhAaTtL4YjK5MYS3JR60uGLR+sDvmxfer3cb614b/ujPwofM+UDMGZ3lmm98f+bPh2/9M1ZGx2K/VRJ8DW4P7p+XlP9ujSQD1qcFTp6jEUXKnk3psKiU2HXTw5GgiIP</vt:lpwstr>
  </property>
  <property fmtid="{D5CDD505-2E9C-101B-9397-08002B2CF9AE}" pid="53" name="x1ye=55">
    <vt:lpwstr>f1p+GgLQ3Q5Gmu+Q6IpfAf6VkWDY0b8Ldy2x3uY9sACDOpjX7F+Lm2VxazyFTPkyISJ45O0RH4QP8a9qAoddHZQ4jDMHGufjDyRiSrGc0Z8ifPdiF1W7y1jVOkD/wBF5gSqOmo0CpKxSRfyuHGBkp8aqDjRTF1XJ5l7vp5HFlrhDMinX5DNT1I7Yf+A4/laJopcv0hphYFGe1ebLhj6ixe8yY/PQmRAvy4GDw/SjxpCZM2kFRX59Z7kip0iF/vq</vt:lpwstr>
  </property>
  <property fmtid="{D5CDD505-2E9C-101B-9397-08002B2CF9AE}" pid="54" name="x1ye=56">
    <vt:lpwstr>cdNKSdRLZEshMKCZrBV3zJRu1H8M2XLEkLshM0JH8FdH3omuIl6PuZcCkLVQefwN3IgFqebozAmDf+KAQUxzzaiM7KFPDOsCIRF6iPsUKcXdakDtqOZxT9CTMH9ufXRc8Cf+A6jRICOrrH97QTZDaQVFvnguHbaUqFuBs4ZrLXpxgwjoNYIDXwXkjSsrJuhp74GhVd/cTn0JCNC0itZ1vmtTRDuPReA9gRHgfdZOiOIIL0iDGFGvkmXJmIsGA/p</vt:lpwstr>
  </property>
  <property fmtid="{D5CDD505-2E9C-101B-9397-08002B2CF9AE}" pid="55" name="x1ye=57">
    <vt:lpwstr>Ha5QgEZK9Y/X4NzZqLiyjh7v+r7Mv2xzCfYLM5iU8DfO17qv1I//0mygbAgY5kpmViYq95G4BDmlRR4WDjqp+ENTZ2dHdyhuX1lM880p0e33NpJce1lsdYtMpy8n3OjhRRBLxTyRVx+ReS+DIQt0HwVi6OTD7SUVhLR9l24c+8qiWTzOnC10WzZK1TQ+guYet1pdOI88nwv5+UAExK1JcglBcyE8F7rK4n6iAamazJrVyHI9bMFXE8shjnph+rS</vt:lpwstr>
  </property>
  <property fmtid="{D5CDD505-2E9C-101B-9397-08002B2CF9AE}" pid="56" name="x1ye=58">
    <vt:lpwstr>fkp57TqypK2QcRiPcuJDkyJIEYyBkMZhIfRSP24IX8NEE0ZXd8Ac6gFvrUQ/s9aTbz1g4D2gLHXaak6f1xhF847ya9EjXESRvVBQ3UZMRMLxsWGVQc9D46R4QJZ8eKg+O98/AIO6lhNbpIfWr2MokxN8+k4TcQZrQz8ltcm2OMprqNG8B+M3Oyp0FF9m5/YL9w7YZbTG+AnWgetBp8jUX7fIQMu1C8tWIGv3SNO8qZjDEXc1qRlmbpTHyaCKOd0</vt:lpwstr>
  </property>
  <property fmtid="{D5CDD505-2E9C-101B-9397-08002B2CF9AE}" pid="57" name="x1ye=59">
    <vt:lpwstr>fXO32NHeARnik7HJAP+9ASgJe2q/9N1Jhrs3ouG4rSfmqL62URKTpgR19pxk/EGHZm2zAi3svQ6wY2bkaIc6hIgaZxuWStkpEx4JYntmhdXXKSeZLS0Abky26PUbooaZCEewi7iSKkITEY0rf/96eR2J+f4V+NKBJ3rAuIsmzH7Y9fA4ElqMhU2VqFW7nzO8evnJQKIzloDL1ZfLrP4ibmOOyGivJjZ04H1k2vvKG0DoawF9yNBGXE99rqQpnZ2</vt:lpwstr>
  </property>
  <property fmtid="{D5CDD505-2E9C-101B-9397-08002B2CF9AE}" pid="58" name="x1ye=6">
    <vt:lpwstr>HDQ1XnUJTj9kS0eG1GY1pEbXpZ+Malu1IThIjvFq3TOajfiAxQt8bouc2ef8NenotqjtmnIMl2QXRozSOuq0irLu/i9LEIJmK7nLbJryO2Tt7cJbvy5jCGjoHyUqkfn4X/sodXqqWoCCObshiN5mo/HnU6O5/nM3NAEVaOMsQgdKK0+VnUJm5S098iwKMqpaj9U2a09GixSaGAFq+5UluEku7d5pNc1SeIrP1r26ZBg8U+SuqtrLIOSr3UACkhY</vt:lpwstr>
  </property>
  <property fmtid="{D5CDD505-2E9C-101B-9397-08002B2CF9AE}" pid="59" name="x1ye=60">
    <vt:lpwstr>KbuPd4XGmevmkeRcp269sElMk6cITeuYneiC29DDwXozeqP/Hm4ubbNneKsnh2yeNQ8h9KJ9l9L8h82Wcws4z1P+X3UtUSUAFU9lP/OQDmx49Tbq7xa/aKdXfwGD8O8BaRsRxbzdKn02gQhyLq7zC3Xob2hFiK+h2UcY6Zv7rfkk1Dm5Y5mowDBPxKn6ft/B/k+iO2zHpBPQUv/qgTXl/xLTAx6/ZERHkau3QptgRv/UFAU2Z+jZW72ifIZcPfG</vt:lpwstr>
  </property>
  <property fmtid="{D5CDD505-2E9C-101B-9397-08002B2CF9AE}" pid="60" name="x1ye=61">
    <vt:lpwstr>J1hDO38w5EkdsZahtBxWPI61hBHBiwcJSO1jkADfpLk3XXyAB9Ea5lBM6mypMIGD/nmzStjywfsw5+LDujT8yc3Z3B2X+4g35nXxf69lP8CTI/qONDQo67BgpCIsVHdldu+1cvtww6Hb7uC5o9XBgXq6gnE8HfWV6GqHZ47s2+d4ZIuBgttlOCkVvC4O6cikTtgfALMxCqjmxZXC2EzwfAy8T6WxSgX8+W3mSe1XJv3tHPJ8AoTJ0p021FVTNEw</vt:lpwstr>
  </property>
  <property fmtid="{D5CDD505-2E9C-101B-9397-08002B2CF9AE}" pid="61" name="x1ye=62">
    <vt:lpwstr>Lf/UYOIYQTyDQUoWS7T6fUtFp2rJlnpZH6roCKGPIU8VZLKcBfCbGewu6yQqnti43sS619txiH6xlDKxQaO6qhk75I/t0Nu2HeAddvBvYaHYPQtpj1jDynUFYlvtx8YTFu4MmY91ukVfjYHLUDSs5lIIxQALku9ZVmOeq3eNNIkMiW/ly7NaMTATCuObDEhZzcKg+14s+LdJfgdhN0pkveKrcno6z37MTpukbcGNhVBlkbldNgwI9PgcMh/vabI</vt:lpwstr>
  </property>
  <property fmtid="{D5CDD505-2E9C-101B-9397-08002B2CF9AE}" pid="62" name="x1ye=63">
    <vt:lpwstr>NDk7hJU/oFL3Gf71cCtBcvfk4kJN9uwENoHfJORQosfvGhnTM84Qlqa4+o5AH/J9rJA5xr6N91H0MUMIjF+JxOugleEeWwQCP8Z+Gzyn/gXCuFhtrK6XxEtT/pNAgqi8cDwhpE61+IAJji+hBCCjd1jneDM/Ybr5ki5a0GGSuY0LVjSpbklUYMTkkz/75h9ASGTVmu3yAnlI3IGykDDYNp5xF7zXxWL2SJg9c+CUD9YbvoTKA0OwpYNk49Ogx6R</vt:lpwstr>
  </property>
  <property fmtid="{D5CDD505-2E9C-101B-9397-08002B2CF9AE}" pid="63" name="x1ye=64">
    <vt:lpwstr>9YSYnJyygoM4VEh2GpZwCUqkYrZm+siE7HUu+J1s2Pk9tvlntZb5NH8ja47QS4mxiO+T5Kj0Ci/EHVsZhJd/PDrJG0duBoKyOKuXMBFrsveHDtuE0C2aPzJnqMYPQhuB4r27HtGOEqJTCTLxea+WK468PwA0Bb8ssVpy8gPzQ6kkpvATH9/RCJWsShe5SSjmwvARa4///0cU3t0oib/f2BLl6LKAcr++ByZknuJlDOzlC0mb35tkpP1aFUWgBjV</vt:lpwstr>
  </property>
  <property fmtid="{D5CDD505-2E9C-101B-9397-08002B2CF9AE}" pid="64" name="x1ye=65">
    <vt:lpwstr>UAJgVQyfR34BPQQadklIdVpC0yoYcy0MiwzgmK9LIWhTs6BdbMhlYqfYbbRw+pcK2Ndq+5lwomJInkXjQgAS2ecGSq/pI84jeAz+SvxGydZAvOe+CHBGRjdPK//9k2ql2lD41/IXR5FOGM/b3BOojWtsNjDGQw3TgKAkbwsSB31kZYtzZ5491p5pYXyjtprV11UsUiKsYzEeZk0v8G64SCvS/3Dz7Pz3/eQ7RwSXyu4W9I4/UknfdY6nwAcwyro</vt:lpwstr>
  </property>
  <property fmtid="{D5CDD505-2E9C-101B-9397-08002B2CF9AE}" pid="65" name="x1ye=66">
    <vt:lpwstr>nWJAn7ne4d/XN3KGOgJCPIyaKo2oPIiWx+4yMWS/1nAzNnjYJeMBrN/tGPuDu0qBHx5uoafWwNkHNM+rs4Dt0GhhEfOfSk7GcYeJFncg6mkhO8zF8r88WhjbAbIxyq1bGSnvturJM1x69OpUj3djZerfm/lecnhacU+5UZZQXpm7sFpAT4Vlo652QYl5UWJ1tEGWaUFzqal7kAG7h5SWGmJc7mpZ7OAPwiHDHgQQAA</vt:lpwstr>
  </property>
  <property fmtid="{D5CDD505-2E9C-101B-9397-08002B2CF9AE}" pid="66" name="x1ye=7">
    <vt:lpwstr>lERS7KFThpQuPfa9FEsizPO8fnv4c99uJ6G4YhRJ4eZVP0fR2RIpfXolFfzm+B3Ki11tJSr7Wc1U2ItU4BUxJ/GdZ8Mou06tVhjiGtdpiAWO+DJb7wJ9uqVmdg94fC1TuUiw/+LWqB4Y4LxfwbD0Yx9otNYoI+hT18vodYKpfIQ7cHZWMgRffRPGVO/JMjMpsqB/PigGOSryiavl9Hok3wa+J3KN7o0wgfBc5EH2Gslp5/T8WvCy7UBkHaQ/NW6</vt:lpwstr>
  </property>
  <property fmtid="{D5CDD505-2E9C-101B-9397-08002B2CF9AE}" pid="67" name="x1ye=8">
    <vt:lpwstr>v5DqiOb63O038KJDvWvYtGMyPfNBp10FCz8eNzrXFLWb8BtGoVXXXVbJZ5jpq0W/ZKZi8v1D9nIdPZPMrmdANzzaBbAgMgmM+VW49e6n5atkD4+wJ/FSeHce0bc9LfCOOP4gL3Qvzcd2zvlLjd8Kh6XSB+Xnz6cdfe4KhfPhw+x20Fo1tTxZCN5ZNZv6Y2Ddy/Th7lZ2HUlDSxRkE91ajSk6cKw7nhcKoQNuZsEgP3gZ6SkPopVc4kCIYQ7JkWI</vt:lpwstr>
  </property>
  <property fmtid="{D5CDD505-2E9C-101B-9397-08002B2CF9AE}" pid="68" name="x1ye=9">
    <vt:lpwstr>6A8fRsH7wlMeDExcQghTkKP52hY8G3dLm0B6OMez0DBdtnaq9kY0jZ/J5PFc22S/z17eUdvw97LoxVF/8zC/sN3gxLOjucodswsR1nZnCVmDjuL9CTtMVEFBFQcQ0HscqiLd75VoNuCoXwcOFDQOjFWwtbTyfgKl8gYWMHjfGtvVlJt3mj3AEJlkkSdTttn64LogfkdBtJ8WlSNV6cuE2um5zUrsU45psAvMRL8WgY+0xemY3CM++GRbZjAzEdb</vt:lpwstr>
  </property>
</Properties>
</file>